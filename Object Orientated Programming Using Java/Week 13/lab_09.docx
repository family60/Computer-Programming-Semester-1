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ADE" w:rsidRDefault="001771DD" w:rsidP="004D4078">
      <w:pPr>
        <w:spacing w:before="65"/>
        <w:ind w:left="-720" w:right="3809"/>
        <w:jc w:val="center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>Lab_09</w:t>
      </w:r>
    </w:p>
    <w:p w:rsidR="00626ADE" w:rsidRDefault="00626ADE">
      <w:pPr>
        <w:spacing w:before="5" w:line="180" w:lineRule="exact"/>
        <w:rPr>
          <w:sz w:val="18"/>
          <w:szCs w:val="18"/>
        </w:rPr>
      </w:pPr>
    </w:p>
    <w:p w:rsidR="008D4143" w:rsidRDefault="001771DD">
      <w:pPr>
        <w:spacing w:line="200" w:lineRule="exact"/>
      </w:pPr>
      <w:r>
        <w:t xml:space="preserve">Create </w:t>
      </w:r>
      <w:proofErr w:type="spellStart"/>
      <w:r>
        <w:t>a</w:t>
      </w:r>
      <w:proofErr w:type="spellEnd"/>
      <w:r>
        <w:t xml:space="preserve"> abstract parent class </w:t>
      </w:r>
      <w:proofErr w:type="gramStart"/>
      <w:r>
        <w:t xml:space="preserve">called  </w:t>
      </w:r>
      <w:proofErr w:type="spellStart"/>
      <w:r>
        <w:t>HumberLibrary</w:t>
      </w:r>
      <w:proofErr w:type="spellEnd"/>
      <w:proofErr w:type="gramEnd"/>
      <w:r>
        <w:t xml:space="preserve">: </w:t>
      </w:r>
    </w:p>
    <w:p w:rsidR="008D4143" w:rsidRDefault="001771DD">
      <w:pPr>
        <w:spacing w:line="200" w:lineRule="exact"/>
      </w:pPr>
      <w:r>
        <w:t xml:space="preserve">This class has id and title of the item as private variable. </w:t>
      </w:r>
      <w:r w:rsidR="008D4143">
        <w:t xml:space="preserve">Constant as </w:t>
      </w:r>
      <w:proofErr w:type="spellStart"/>
      <w:r w:rsidR="008D4143">
        <w:t>HumberLibrary</w:t>
      </w:r>
      <w:proofErr w:type="spellEnd"/>
      <w:r w:rsidR="008D4143">
        <w:t xml:space="preserve"> address (string)</w:t>
      </w:r>
    </w:p>
    <w:p w:rsidR="008D4143" w:rsidRDefault="008D4143">
      <w:pPr>
        <w:spacing w:line="200" w:lineRule="exact"/>
      </w:pPr>
    </w:p>
    <w:p w:rsidR="00626ADE" w:rsidRDefault="001771DD">
      <w:pPr>
        <w:spacing w:line="200" w:lineRule="exact"/>
      </w:pPr>
      <w:r>
        <w:t xml:space="preserve">Create an abstract method called </w:t>
      </w:r>
      <w:proofErr w:type="spellStart"/>
      <w:r>
        <w:t>printDetails</w:t>
      </w:r>
      <w:proofErr w:type="spellEnd"/>
      <w:r>
        <w:t xml:space="preserve">. </w:t>
      </w:r>
    </w:p>
    <w:p w:rsidR="008D4143" w:rsidRDefault="008D4143">
      <w:pPr>
        <w:spacing w:line="200" w:lineRule="exact"/>
      </w:pPr>
    </w:p>
    <w:p w:rsidR="008D4143" w:rsidRDefault="008D4143">
      <w:pPr>
        <w:spacing w:line="200" w:lineRule="exact"/>
      </w:pPr>
      <w:r>
        <w:t xml:space="preserve">Create a final Method called Print </w:t>
      </w:r>
      <w:proofErr w:type="spellStart"/>
      <w:r>
        <w:t>LibraryAddress</w:t>
      </w:r>
      <w:proofErr w:type="spellEnd"/>
      <w:r>
        <w:t>: This will print the address of Humber library</w:t>
      </w:r>
    </w:p>
    <w:p w:rsidR="008D4143" w:rsidRDefault="008D4143">
      <w:pPr>
        <w:spacing w:line="200" w:lineRule="exact"/>
      </w:pPr>
    </w:p>
    <w:p w:rsidR="001771DD" w:rsidRDefault="001771DD">
      <w:pPr>
        <w:spacing w:line="200" w:lineRule="exact"/>
      </w:pPr>
      <w:r>
        <w:t xml:space="preserve">Humber Library has </w:t>
      </w:r>
      <w:r w:rsidR="008D4143">
        <w:t>2</w:t>
      </w:r>
      <w:r w:rsidR="00275816">
        <w:t xml:space="preserve"> subclasses:</w:t>
      </w:r>
    </w:p>
    <w:p w:rsidR="00275816" w:rsidRDefault="00275816" w:rsidP="00275816">
      <w:pPr>
        <w:pStyle w:val="ListParagraph"/>
        <w:numPr>
          <w:ilvl w:val="0"/>
          <w:numId w:val="3"/>
        </w:numPr>
        <w:spacing w:line="200" w:lineRule="exact"/>
      </w:pPr>
      <w:r>
        <w:t xml:space="preserve">Textbooks:  this class has publisher and author name as private </w:t>
      </w:r>
      <w:proofErr w:type="gramStart"/>
      <w:r>
        <w:t>variable .</w:t>
      </w:r>
      <w:proofErr w:type="gramEnd"/>
      <w:r>
        <w:t xml:space="preserve"> </w:t>
      </w:r>
      <w:proofErr w:type="gramStart"/>
      <w:r>
        <w:t>im</w:t>
      </w:r>
      <w:bookmarkStart w:id="0" w:name="_GoBack"/>
      <w:bookmarkEnd w:id="0"/>
      <w:r>
        <w:t>plement</w:t>
      </w:r>
      <w:proofErr w:type="gramEnd"/>
      <w:r>
        <w:t xml:space="preserve"> the body of the print Details abstract method . It should print </w:t>
      </w:r>
      <w:proofErr w:type="spellStart"/>
      <w:r>
        <w:t>TextBook</w:t>
      </w:r>
      <w:proofErr w:type="spellEnd"/>
      <w:r>
        <w:t xml:space="preserve"> ‘s </w:t>
      </w:r>
      <w:proofErr w:type="spellStart"/>
      <w:r>
        <w:t>id,title</w:t>
      </w:r>
      <w:proofErr w:type="spellEnd"/>
      <w:r>
        <w:t xml:space="preserve"> ,publisher and author</w:t>
      </w:r>
    </w:p>
    <w:p w:rsidR="00275816" w:rsidRDefault="00275816" w:rsidP="00275816">
      <w:pPr>
        <w:pStyle w:val="ListParagraph"/>
        <w:numPr>
          <w:ilvl w:val="0"/>
          <w:numId w:val="3"/>
        </w:numPr>
        <w:spacing w:line="200" w:lineRule="exact"/>
      </w:pPr>
      <w:proofErr w:type="gramStart"/>
      <w:r>
        <w:t>Multimedia :</w:t>
      </w:r>
      <w:proofErr w:type="gramEnd"/>
      <w:r>
        <w:t xml:space="preserve"> this class has </w:t>
      </w:r>
      <w:proofErr w:type="spellStart"/>
      <w:r>
        <w:t>releasedate</w:t>
      </w:r>
      <w:proofErr w:type="spellEnd"/>
      <w:r>
        <w:t xml:space="preserve"> and length  as private variable . </w:t>
      </w:r>
      <w:proofErr w:type="gramStart"/>
      <w:r>
        <w:t>implement</w:t>
      </w:r>
      <w:proofErr w:type="gramEnd"/>
      <w:r>
        <w:t xml:space="preserve"> the body of the print Details abstract method . It should print multimedia  ‘s </w:t>
      </w:r>
      <w:proofErr w:type="spellStart"/>
      <w:r>
        <w:t>id,title</w:t>
      </w:r>
      <w:proofErr w:type="spellEnd"/>
      <w:r>
        <w:t xml:space="preserve"> ,</w:t>
      </w:r>
      <w:proofErr w:type="spellStart"/>
      <w:r>
        <w:t>releasedate</w:t>
      </w:r>
      <w:proofErr w:type="spellEnd"/>
      <w:r>
        <w:t xml:space="preserve">  and length</w:t>
      </w:r>
    </w:p>
    <w:p w:rsidR="00275816" w:rsidRDefault="00275816" w:rsidP="00275816">
      <w:pPr>
        <w:spacing w:line="200" w:lineRule="exact"/>
        <w:ind w:left="360"/>
      </w:pPr>
    </w:p>
    <w:sectPr w:rsidR="00275816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A7792"/>
    <w:multiLevelType w:val="hybridMultilevel"/>
    <w:tmpl w:val="1250FF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97023"/>
    <w:multiLevelType w:val="hybridMultilevel"/>
    <w:tmpl w:val="862A5D92"/>
    <w:lvl w:ilvl="0" w:tplc="94C4B0AE">
      <w:start w:val="1"/>
      <w:numFmt w:val="decimal"/>
      <w:lvlText w:val="%1)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2" w15:restartNumberingAfterBreak="0">
    <w:nsid w:val="563A3882"/>
    <w:multiLevelType w:val="multilevel"/>
    <w:tmpl w:val="32649E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DE"/>
    <w:rsid w:val="00085212"/>
    <w:rsid w:val="001771DD"/>
    <w:rsid w:val="00275816"/>
    <w:rsid w:val="003A534C"/>
    <w:rsid w:val="003A71D9"/>
    <w:rsid w:val="004D4078"/>
    <w:rsid w:val="005A627E"/>
    <w:rsid w:val="005D52CA"/>
    <w:rsid w:val="005F0C74"/>
    <w:rsid w:val="00626ADE"/>
    <w:rsid w:val="006D1705"/>
    <w:rsid w:val="00766F90"/>
    <w:rsid w:val="00785EF0"/>
    <w:rsid w:val="007B0C38"/>
    <w:rsid w:val="007F24F3"/>
    <w:rsid w:val="008623B1"/>
    <w:rsid w:val="0089628B"/>
    <w:rsid w:val="008C315C"/>
    <w:rsid w:val="008D4143"/>
    <w:rsid w:val="00906594"/>
    <w:rsid w:val="009531FC"/>
    <w:rsid w:val="009816C7"/>
    <w:rsid w:val="00A26718"/>
    <w:rsid w:val="00AA16EA"/>
    <w:rsid w:val="00AA37B2"/>
    <w:rsid w:val="00AC6986"/>
    <w:rsid w:val="00BB4289"/>
    <w:rsid w:val="00BC66DB"/>
    <w:rsid w:val="00BD3180"/>
    <w:rsid w:val="00BF6D54"/>
    <w:rsid w:val="00CA6363"/>
    <w:rsid w:val="00DF58AA"/>
    <w:rsid w:val="00E2101B"/>
    <w:rsid w:val="00F32F62"/>
    <w:rsid w:val="00FC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8E52B7-58D4-488F-B4CF-752F0309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F24F3"/>
    <w:pPr>
      <w:ind w:left="720"/>
      <w:contextualSpacing/>
    </w:pPr>
  </w:style>
  <w:style w:type="table" w:styleId="TableGrid">
    <w:name w:val="Table Grid"/>
    <w:basedOn w:val="TableNormal"/>
    <w:uiPriority w:val="59"/>
    <w:rsid w:val="00953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</dc:creator>
  <cp:lastModifiedBy>Ronak</cp:lastModifiedBy>
  <cp:revision>4</cp:revision>
  <dcterms:created xsi:type="dcterms:W3CDTF">2019-12-05T17:40:00Z</dcterms:created>
  <dcterms:modified xsi:type="dcterms:W3CDTF">2019-12-05T19:28:00Z</dcterms:modified>
</cp:coreProperties>
</file>