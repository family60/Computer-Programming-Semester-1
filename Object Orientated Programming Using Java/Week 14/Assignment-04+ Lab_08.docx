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DE" w:rsidRPr="00215FB5" w:rsidRDefault="002A089C" w:rsidP="004D4078">
      <w:pPr>
        <w:spacing w:before="65"/>
        <w:ind w:left="-720" w:right="3809"/>
        <w:jc w:val="center"/>
        <w:rPr>
          <w:rFonts w:asciiTheme="minorHAnsi" w:eastAsia="Georgia" w:hAnsiTheme="minorHAnsi" w:cs="Georgia"/>
          <w:b/>
          <w:sz w:val="30"/>
          <w:szCs w:val="30"/>
        </w:rPr>
      </w:pPr>
      <w:r w:rsidRPr="00215FB5">
        <w:rPr>
          <w:rFonts w:asciiTheme="minorHAnsi" w:eastAsia="Georgia" w:hAnsiTheme="minorHAnsi" w:cs="Georgia"/>
          <w:b/>
          <w:sz w:val="30"/>
          <w:szCs w:val="30"/>
        </w:rPr>
        <w:t>Assignment-04</w:t>
      </w:r>
      <w:r w:rsidR="00D64319">
        <w:rPr>
          <w:rFonts w:asciiTheme="minorHAnsi" w:eastAsia="Georgia" w:hAnsiTheme="minorHAnsi" w:cs="Georgia"/>
          <w:b/>
          <w:sz w:val="30"/>
          <w:szCs w:val="30"/>
        </w:rPr>
        <w:t>(5</w:t>
      </w:r>
      <w:r w:rsidR="009C40F7" w:rsidRPr="00215FB5">
        <w:rPr>
          <w:rFonts w:asciiTheme="minorHAnsi" w:eastAsia="Georgia" w:hAnsiTheme="minorHAnsi" w:cs="Georgia"/>
          <w:b/>
          <w:sz w:val="30"/>
          <w:szCs w:val="30"/>
        </w:rPr>
        <w:t>%)</w:t>
      </w:r>
      <w:r w:rsidR="00D64319">
        <w:rPr>
          <w:rFonts w:asciiTheme="minorHAnsi" w:eastAsia="Georgia" w:hAnsiTheme="minorHAnsi" w:cs="Georgia"/>
          <w:b/>
          <w:sz w:val="30"/>
          <w:szCs w:val="30"/>
        </w:rPr>
        <w:t xml:space="preserve"> +Lab 8(4%)</w:t>
      </w:r>
    </w:p>
    <w:p w:rsidR="009C40F7" w:rsidRPr="00215FB5" w:rsidRDefault="009C40F7" w:rsidP="004D4078">
      <w:pPr>
        <w:spacing w:before="65"/>
        <w:ind w:left="-720" w:right="3809"/>
        <w:jc w:val="center"/>
        <w:rPr>
          <w:rFonts w:asciiTheme="minorHAnsi" w:eastAsia="Georgia" w:hAnsiTheme="minorHAnsi" w:cs="Georgia"/>
          <w:b/>
          <w:sz w:val="30"/>
          <w:szCs w:val="30"/>
        </w:rPr>
      </w:pPr>
    </w:p>
    <w:p w:rsidR="009C40F7" w:rsidRDefault="009C40F7" w:rsidP="009C40F7">
      <w:pPr>
        <w:rPr>
          <w:rFonts w:asciiTheme="minorHAnsi" w:hAnsiTheme="minorHAnsi"/>
          <w:w w:val="124"/>
          <w:sz w:val="22"/>
          <w:szCs w:val="22"/>
        </w:rPr>
      </w:pPr>
      <w:r w:rsidRPr="00215FB5">
        <w:rPr>
          <w:rFonts w:asciiTheme="minorHAnsi" w:hAnsiTheme="minorHAnsi"/>
          <w:w w:val="124"/>
          <w:sz w:val="22"/>
          <w:szCs w:val="22"/>
        </w:rPr>
        <w:t xml:space="preserve">This assignment </w:t>
      </w:r>
      <w:r w:rsidR="00D64319">
        <w:rPr>
          <w:rFonts w:asciiTheme="minorHAnsi" w:hAnsiTheme="minorHAnsi"/>
          <w:w w:val="124"/>
          <w:sz w:val="22"/>
          <w:szCs w:val="22"/>
        </w:rPr>
        <w:t>+</w:t>
      </w:r>
      <w:proofErr w:type="spellStart"/>
      <w:r w:rsidR="00D64319">
        <w:rPr>
          <w:rFonts w:asciiTheme="minorHAnsi" w:hAnsiTheme="minorHAnsi"/>
          <w:w w:val="124"/>
          <w:sz w:val="22"/>
          <w:szCs w:val="22"/>
        </w:rPr>
        <w:t>Labis</w:t>
      </w:r>
      <w:proofErr w:type="spellEnd"/>
      <w:r w:rsidR="00D64319">
        <w:rPr>
          <w:rFonts w:asciiTheme="minorHAnsi" w:hAnsiTheme="minorHAnsi"/>
          <w:w w:val="124"/>
          <w:sz w:val="22"/>
          <w:szCs w:val="22"/>
        </w:rPr>
        <w:t xml:space="preserve"> 9</w:t>
      </w:r>
      <w:r w:rsidRPr="00215FB5">
        <w:rPr>
          <w:rFonts w:asciiTheme="minorHAnsi" w:hAnsiTheme="minorHAnsi"/>
          <w:w w:val="124"/>
          <w:sz w:val="22"/>
          <w:szCs w:val="22"/>
        </w:rPr>
        <w:t xml:space="preserve">% of your </w:t>
      </w:r>
      <w:proofErr w:type="spellStart"/>
      <w:r w:rsidRPr="00215FB5">
        <w:rPr>
          <w:rFonts w:asciiTheme="minorHAnsi" w:hAnsiTheme="minorHAnsi"/>
          <w:w w:val="124"/>
          <w:sz w:val="22"/>
          <w:szCs w:val="22"/>
        </w:rPr>
        <w:t>over all</w:t>
      </w:r>
      <w:proofErr w:type="spellEnd"/>
      <w:r w:rsidRPr="00215FB5">
        <w:rPr>
          <w:rFonts w:asciiTheme="minorHAnsi" w:hAnsiTheme="minorHAnsi"/>
          <w:w w:val="124"/>
          <w:sz w:val="22"/>
          <w:szCs w:val="22"/>
        </w:rPr>
        <w:t xml:space="preserve"> marks. Submit it by the deadline. If not submitted by deadline then 5% for each business days will be deducted. After 5 business </w:t>
      </w:r>
      <w:proofErr w:type="gramStart"/>
      <w:r w:rsidRPr="00215FB5">
        <w:rPr>
          <w:rFonts w:asciiTheme="minorHAnsi" w:hAnsiTheme="minorHAnsi"/>
          <w:w w:val="124"/>
          <w:sz w:val="22"/>
          <w:szCs w:val="22"/>
        </w:rPr>
        <w:t>days ,</w:t>
      </w:r>
      <w:proofErr w:type="gramEnd"/>
      <w:r w:rsidRPr="00215FB5">
        <w:rPr>
          <w:rFonts w:asciiTheme="minorHAnsi" w:hAnsiTheme="minorHAnsi"/>
          <w:w w:val="124"/>
          <w:sz w:val="22"/>
          <w:szCs w:val="22"/>
        </w:rPr>
        <w:t xml:space="preserve"> Marks 0 will be awarded.</w:t>
      </w:r>
    </w:p>
    <w:p w:rsidR="00215FB5" w:rsidRPr="00215FB5" w:rsidRDefault="00215FB5" w:rsidP="009C40F7">
      <w:pPr>
        <w:rPr>
          <w:rFonts w:asciiTheme="minorHAnsi" w:hAnsiTheme="minorHAnsi"/>
          <w:w w:val="124"/>
          <w:sz w:val="22"/>
          <w:szCs w:val="22"/>
        </w:rPr>
      </w:pPr>
    </w:p>
    <w:p w:rsidR="009C40F7" w:rsidRPr="00215FB5" w:rsidRDefault="009C40F7" w:rsidP="009C40F7">
      <w:pPr>
        <w:rPr>
          <w:rFonts w:asciiTheme="minorHAnsi" w:hAnsiTheme="minorHAnsi"/>
          <w:b/>
          <w:color w:val="FF0000"/>
          <w:w w:val="124"/>
          <w:sz w:val="22"/>
          <w:szCs w:val="22"/>
          <w:u w:val="single"/>
        </w:rPr>
      </w:pPr>
      <w:r w:rsidRPr="00215FB5">
        <w:rPr>
          <w:rFonts w:asciiTheme="minorHAnsi" w:hAnsiTheme="minorHAnsi"/>
          <w:b/>
          <w:color w:val="FF0000"/>
          <w:w w:val="124"/>
          <w:sz w:val="22"/>
          <w:szCs w:val="22"/>
          <w:u w:val="single"/>
        </w:rPr>
        <w:t>UPLOAD only .java file</w:t>
      </w:r>
      <w:r w:rsidR="00215FB5" w:rsidRPr="00215FB5">
        <w:rPr>
          <w:rFonts w:asciiTheme="minorHAnsi" w:hAnsiTheme="minorHAnsi"/>
          <w:b/>
          <w:color w:val="FF0000"/>
          <w:w w:val="124"/>
          <w:sz w:val="22"/>
          <w:szCs w:val="22"/>
          <w:u w:val="single"/>
        </w:rPr>
        <w:t xml:space="preserve"> for all of your classes</w:t>
      </w:r>
    </w:p>
    <w:p w:rsidR="009C40F7" w:rsidRPr="009C40F7" w:rsidRDefault="009C40F7" w:rsidP="004D4078">
      <w:pPr>
        <w:spacing w:before="65"/>
        <w:ind w:left="-720" w:right="3809"/>
        <w:jc w:val="center"/>
        <w:rPr>
          <w:rFonts w:ascii="Georgia" w:hAnsi="Georgia"/>
          <w:w w:val="124"/>
          <w:sz w:val="22"/>
          <w:szCs w:val="22"/>
        </w:rPr>
      </w:pPr>
    </w:p>
    <w:p w:rsidR="003A68DD" w:rsidRDefault="003A68DD" w:rsidP="004D4078">
      <w:pPr>
        <w:spacing w:before="65"/>
        <w:ind w:left="-720" w:right="3809"/>
        <w:jc w:val="center"/>
        <w:rPr>
          <w:rFonts w:ascii="Georgia" w:eastAsia="Georgia" w:hAnsi="Georgia" w:cs="Georgia"/>
          <w:b/>
          <w:sz w:val="30"/>
          <w:szCs w:val="30"/>
        </w:rPr>
      </w:pPr>
    </w:p>
    <w:p w:rsidR="003A68DD" w:rsidRDefault="00AD574F" w:rsidP="004D4078">
      <w:pPr>
        <w:spacing w:before="65"/>
        <w:ind w:left="-720" w:right="3809"/>
        <w:jc w:val="center"/>
        <w:rPr>
          <w:rFonts w:ascii="Georgia" w:eastAsia="Georgia" w:hAnsi="Georgia" w:cs="Georgia"/>
          <w:b/>
          <w:sz w:val="30"/>
          <w:szCs w:val="30"/>
        </w:rPr>
      </w:pPr>
      <w:r w:rsidRPr="003A68DD">
        <w:rPr>
          <w:rFonts w:ascii="Georgia" w:eastAsia="Georgia" w:hAnsi="Georgia" w:cs="Georg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552201" wp14:editId="1E005D44">
                <wp:simplePos x="0" y="0"/>
                <wp:positionH relativeFrom="column">
                  <wp:posOffset>-88900</wp:posOffset>
                </wp:positionH>
                <wp:positionV relativeFrom="paragraph">
                  <wp:posOffset>52705</wp:posOffset>
                </wp:positionV>
                <wp:extent cx="4550410" cy="2849880"/>
                <wp:effectExtent l="0" t="0" r="21590" b="26670"/>
                <wp:wrapNone/>
                <wp:docPr id="3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410" cy="2849880"/>
                          <a:chOff x="-527283" y="2"/>
                          <a:chExt cx="8125818" cy="570319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417453" y="2024129"/>
                            <a:ext cx="3181082" cy="10174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6BDD" w:rsidRPr="00AD574F" w:rsidRDefault="00386BDD" w:rsidP="003A68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D574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197993"/>
                            <a:ext cx="3181082" cy="6795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6BDD" w:rsidRPr="00AD574F" w:rsidRDefault="00386BDD" w:rsidP="003A68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D574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107842" y="2"/>
                            <a:ext cx="3181082" cy="724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6BDD" w:rsidRPr="00AD574F" w:rsidRDefault="00386BDD" w:rsidP="003A68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D574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-527283" y="4871300"/>
                            <a:ext cx="3181082" cy="831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6BDD" w:rsidRPr="00AD574F" w:rsidRDefault="00386BDD" w:rsidP="003A68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D574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Full Time Faculty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859109" y="1343695"/>
                            <a:ext cx="2137893" cy="12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4" idx="2"/>
                        </wps:cNvCnPr>
                        <wps:spPr>
                          <a:xfrm>
                            <a:off x="3698383" y="724145"/>
                            <a:ext cx="0" cy="631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859109" y="1356574"/>
                            <a:ext cx="0" cy="841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997002" y="1343695"/>
                            <a:ext cx="0" cy="680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52201" id="Group 34" o:spid="_x0000_s1026" style="position:absolute;left:0;text-align:left;margin-left:-7pt;margin-top:4.15pt;width:358.3pt;height:224.4pt;z-index:251659264;mso-width-relative:margin;mso-height-relative:margin" coordorigin="-5272" coordsize="81258,57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">
                <v:rect id="Rectangle 2" o:spid="_x0000_s1027" style="position:absolute;left:44174;top:20241;width:31811;height:10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386BDD" w:rsidRPr="00AD574F" w:rsidRDefault="00386BDD" w:rsidP="003A68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D574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rect>
                <v:rect id="Rectangle 3" o:spid="_x0000_s1028" style="position:absolute;top:21979;width:31810;height:6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386BDD" w:rsidRPr="00AD574F" w:rsidRDefault="00386BDD" w:rsidP="003A68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D574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Faculty</w:t>
                        </w:r>
                      </w:p>
                    </w:txbxContent>
                  </v:textbox>
                </v:rect>
                <v:rect id="Rectangle 4" o:spid="_x0000_s1029" style="position:absolute;left:21078;width:31811;height:7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386BDD" w:rsidRPr="00AD574F" w:rsidRDefault="00386BDD" w:rsidP="003A68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D574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Employee</w:t>
                        </w:r>
                      </w:p>
                    </w:txbxContent>
                  </v:textbox>
                </v:rect>
                <v:rect id="Rectangle 5" o:spid="_x0000_s1030" style="position:absolute;left:-5272;top:48713;width:31809;height:8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386BDD" w:rsidRPr="00AD574F" w:rsidRDefault="00386BDD" w:rsidP="003A68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D574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Full Time Faculty</w:t>
                        </w:r>
                      </w:p>
                    </w:txbxContent>
                  </v:textbox>
                </v:rect>
                <v:line id="Straight Connector 6" o:spid="_x0000_s1031" style="position:absolute;visibility:visible;mso-wrap-style:square" from="28591,13436" to="49970,13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36983;top:7241;width:0;height:6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    <v:stroke endarrow="block"/>
                </v:shape>
                <v:shape id="Straight Arrow Connector 8" o:spid="_x0000_s1033" type="#_x0000_t32" style="position:absolute;left:28591;top:13565;width:0;height:8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r1TsIAAADaAAAADwAAAGRycy9kb3ducmV2LnhtbERPTWvCQBC9F/wPywheSt2oNS3RVSRQ&#10;TKyX2hZ6HLJjEszOhuw2xn/vHgo9Pt73ejuYRvTUudqygtk0AkFcWF1zqeDr8+3pFYTzyBoby6Tg&#10;Rg62m9HDGhNtr/xB/cmXIoSwS1BB5X2bSOmKigy6qW2JA3e2nUEfYFdK3eE1hJtGzqMolgZrDg0V&#10;tpRWVFxOv0ZBung5fD/mz/sYj+zfeZ7ly8OPUpPxsFuB8DT4f/GfO9MKwtZwJdw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r1TsIAAADaAAAADwAAAAAAAAAAAAAA&#10;AAChAgAAZHJzL2Rvd25yZXYueG1sUEsFBgAAAAAEAAQA+QAAAJADAAAAAA==&#10;" strokecolor="#4579b8 [3044]">
                  <v:stroke endarrow="block"/>
                </v:shape>
                <v:shape id="Straight Arrow Connector 9" o:spid="_x0000_s1034" type="#_x0000_t32" style="position:absolute;left:49970;top:13436;width:0;height:6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ZQ1cUAAADaAAAADwAAAGRycy9kb3ducmV2LnhtbESPT2vCQBTE74V+h+UVvJS6qdZo02xE&#10;BPFfL9oKPT6yr0lo9m3Irhq/vSsIPQ4z8xsmnXamFidqXWVZwWs/AkGcW11xoeD7a/EyAeE8ssba&#10;Mim4kINp9viQYqLtmXd02vtCBAi7BBWU3jeJlC4vyaDr24Y4eL+2NeiDbAupWzwHuKnlIIpiabDi&#10;sFBiQ/OS8r/90SiYD8ebw/P6bRnjJ/stD1br0eZHqd5TN/sA4anz/+F7e6UVvMPtSrg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ZQ1cUAAADaAAAADwAAAAAAAAAA&#10;AAAAAAChAgAAZHJzL2Rvd25yZXYueG1sUEsFBgAAAAAEAAQA+QAAAJMDAAAAAA==&#10;" strokecolor="#4579b8 [3044]">
                  <v:stroke endarrow="block"/>
                </v:shape>
              </v:group>
            </w:pict>
          </mc:Fallback>
        </mc:AlternateContent>
      </w:r>
    </w:p>
    <w:p w:rsidR="003A68DD" w:rsidRDefault="003A68DD" w:rsidP="004D4078">
      <w:pPr>
        <w:spacing w:before="65"/>
        <w:ind w:left="-720" w:right="3809"/>
        <w:jc w:val="center"/>
        <w:rPr>
          <w:rFonts w:ascii="Georgia" w:eastAsia="Georgia" w:hAnsi="Georgia" w:cs="Georgia"/>
          <w:sz w:val="30"/>
          <w:szCs w:val="30"/>
        </w:rPr>
      </w:pPr>
    </w:p>
    <w:p w:rsidR="00626ADE" w:rsidRDefault="00626ADE">
      <w:pPr>
        <w:spacing w:before="5" w:line="180" w:lineRule="exact"/>
        <w:rPr>
          <w:sz w:val="18"/>
          <w:szCs w:val="18"/>
        </w:rPr>
      </w:pPr>
    </w:p>
    <w:p w:rsidR="00626ADE" w:rsidRDefault="00626ADE">
      <w:pPr>
        <w:spacing w:line="200" w:lineRule="exact"/>
      </w:pPr>
    </w:p>
    <w:p w:rsidR="003A68DD" w:rsidRDefault="003A68DD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</w:p>
    <w:p w:rsidR="003A68DD" w:rsidRDefault="003A68DD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</w:p>
    <w:p w:rsidR="003A68DD" w:rsidRDefault="00AD574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  <w:r w:rsidRPr="00AD574F">
        <w:rPr>
          <w:rFonts w:ascii="Georgia" w:eastAsia="Georgia" w:hAnsi="Georgia" w:cs="Georg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71789" wp14:editId="1CEED8DC">
                <wp:simplePos x="0" y="0"/>
                <wp:positionH relativeFrom="column">
                  <wp:posOffset>866775</wp:posOffset>
                </wp:positionH>
                <wp:positionV relativeFrom="paragraph">
                  <wp:posOffset>197734</wp:posOffset>
                </wp:positionV>
                <wp:extent cx="0" cy="315663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7C9BD" id="Straight Arrow Connector 12" o:spid="_x0000_s1026" type="#_x0000_t32" style="position:absolute;margin-left:68.25pt;margin-top:15.55pt;width:0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AE0gEAAAEEAAAOAAAAZHJzL2Uyb0RvYy54bWysU9uO0zAQfUfiHyy/07RdUaG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:rsidR="003A68DD" w:rsidRDefault="00AD574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  <w:r w:rsidRPr="00AD574F">
        <w:rPr>
          <w:rFonts w:ascii="Georgia" w:eastAsia="Georgia" w:hAnsi="Georgia" w:cs="Georg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92E8D" wp14:editId="2D7BC392">
                <wp:simplePos x="0" y="0"/>
                <wp:positionH relativeFrom="column">
                  <wp:posOffset>3284855</wp:posOffset>
                </wp:positionH>
                <wp:positionV relativeFrom="paragraph">
                  <wp:posOffset>258445</wp:posOffset>
                </wp:positionV>
                <wp:extent cx="45719" cy="733425"/>
                <wp:effectExtent l="38100" t="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6ED2" id="Straight Arrow Connector 15" o:spid="_x0000_s1026" type="#_x0000_t32" style="position:absolute;margin-left:258.65pt;margin-top:20.35pt;width:3.6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AD574F">
        <w:rPr>
          <w:rFonts w:ascii="Georgia" w:eastAsia="Georgia" w:hAnsi="Georgia" w:cs="Georg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8DA25" wp14:editId="12E5AE10">
                <wp:simplePos x="0" y="0"/>
                <wp:positionH relativeFrom="column">
                  <wp:posOffset>244475</wp:posOffset>
                </wp:positionH>
                <wp:positionV relativeFrom="paragraph">
                  <wp:posOffset>239395</wp:posOffset>
                </wp:positionV>
                <wp:extent cx="30861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9F912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18.85pt" to="262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hPvAEAAMkDAAAOAAAAZHJzL2Uyb0RvYy54bWysU8GOEzEMvSPxD1HudGYWsVp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" strokecolor="#4579b8 [3044]"/>
            </w:pict>
          </mc:Fallback>
        </mc:AlternateContent>
      </w:r>
      <w:r w:rsidRPr="00AD574F">
        <w:rPr>
          <w:rFonts w:ascii="Georgia" w:eastAsia="Georgia" w:hAnsi="Georgia" w:cs="Georg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6E718" wp14:editId="117C383F">
                <wp:simplePos x="0" y="0"/>
                <wp:positionH relativeFrom="column">
                  <wp:posOffset>263524</wp:posOffset>
                </wp:positionH>
                <wp:positionV relativeFrom="paragraph">
                  <wp:posOffset>210820</wp:posOffset>
                </wp:positionV>
                <wp:extent cx="45719" cy="710156"/>
                <wp:effectExtent l="38100" t="0" r="69215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0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1DF2" id="Straight Arrow Connector 13" o:spid="_x0000_s1026" type="#_x0000_t32" style="position:absolute;margin-left:20.75pt;margin-top:16.6pt;width:3.6pt;height:5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3A68DD" w:rsidRDefault="003A68DD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</w:p>
    <w:p w:rsidR="003A68DD" w:rsidRDefault="003A68DD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</w:p>
    <w:p w:rsidR="00AD574F" w:rsidRDefault="00AD574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BEE73" wp14:editId="3E379F06">
                <wp:simplePos x="0" y="0"/>
                <wp:positionH relativeFrom="margin">
                  <wp:posOffset>2530475</wp:posOffset>
                </wp:positionH>
                <wp:positionV relativeFrom="paragraph">
                  <wp:posOffset>167005</wp:posOffset>
                </wp:positionV>
                <wp:extent cx="2619375" cy="335354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35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BDD" w:rsidRPr="00AD574F" w:rsidRDefault="00386BDD" w:rsidP="00AD57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574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Part Time Faculty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BEE73" id="Rectangle 1" o:spid="_x0000_s1035" style="position:absolute;left:0;text-align:left;margin-left:199.25pt;margin-top:13.15pt;width:206.25pt;height:26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" fillcolor="#4f81bd [3204]" strokecolor="#243f60 [1604]" strokeweight="2pt">
                <v:textbox>
                  <w:txbxContent>
                    <w:p w:rsidR="00386BDD" w:rsidRPr="00AD574F" w:rsidRDefault="00386BDD" w:rsidP="00AD574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D574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Part Time Faculty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574F" w:rsidRDefault="00AD574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</w:p>
    <w:p w:rsidR="00AD574F" w:rsidRDefault="00AD574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</w:p>
    <w:p w:rsidR="00AD574F" w:rsidRDefault="00AD574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</w:p>
    <w:p w:rsidR="00AD574F" w:rsidRDefault="00AD574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="Georgia" w:eastAsia="Arial" w:hAnsi="Georgia" w:cs="Arial"/>
          <w:b/>
          <w:sz w:val="28"/>
          <w:szCs w:val="28"/>
          <w:u w:val="single"/>
        </w:rPr>
      </w:pPr>
    </w:p>
    <w:p w:rsidR="00215FB5" w:rsidRDefault="00215FB5">
      <w:pPr>
        <w:rPr>
          <w:rFonts w:asciiTheme="minorHAnsi" w:eastAsia="Arial" w:hAnsiTheme="minorHAnsi" w:cs="Arial"/>
          <w:b/>
          <w:sz w:val="28"/>
          <w:szCs w:val="28"/>
          <w:u w:val="single"/>
        </w:rPr>
      </w:pPr>
      <w:r>
        <w:rPr>
          <w:rFonts w:asciiTheme="minorHAnsi" w:eastAsia="Arial" w:hAnsiTheme="minorHAnsi" w:cs="Arial"/>
          <w:b/>
          <w:sz w:val="28"/>
          <w:szCs w:val="28"/>
          <w:u w:val="single"/>
        </w:rPr>
        <w:br w:type="page"/>
      </w:r>
    </w:p>
    <w:p w:rsidR="00BB4289" w:rsidRPr="00215FB5" w:rsidRDefault="00215FB5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Arial" w:hAnsiTheme="minorHAnsi" w:cs="Arial"/>
          <w:b/>
          <w:sz w:val="28"/>
          <w:szCs w:val="28"/>
          <w:u w:val="single"/>
        </w:rPr>
      </w:pPr>
      <w:r w:rsidRPr="00215FB5">
        <w:rPr>
          <w:rFonts w:asciiTheme="minorHAnsi" w:eastAsia="Arial" w:hAnsiTheme="minorHAnsi" w:cs="Arial"/>
          <w:b/>
          <w:sz w:val="28"/>
          <w:szCs w:val="28"/>
        </w:rPr>
        <w:lastRenderedPageBreak/>
        <w:t xml:space="preserve">      </w:t>
      </w:r>
      <w:r>
        <w:rPr>
          <w:rFonts w:asciiTheme="minorHAnsi" w:eastAsia="Arial" w:hAnsiTheme="minorHAnsi" w:cs="Arial"/>
          <w:b/>
          <w:sz w:val="28"/>
          <w:szCs w:val="28"/>
          <w:u w:val="single"/>
        </w:rPr>
        <w:t xml:space="preserve"> </w:t>
      </w:r>
      <w:r w:rsidR="00BB4289" w:rsidRPr="00215FB5">
        <w:rPr>
          <w:rFonts w:asciiTheme="minorHAnsi" w:eastAsia="Arial" w:hAnsiTheme="minorHAnsi" w:cs="Arial"/>
          <w:b/>
          <w:sz w:val="28"/>
          <w:szCs w:val="28"/>
          <w:u w:val="single"/>
        </w:rPr>
        <w:t xml:space="preserve">Employee </w:t>
      </w:r>
      <w:r w:rsidR="00BF6D54" w:rsidRPr="00215FB5">
        <w:rPr>
          <w:rFonts w:asciiTheme="minorHAnsi" w:eastAsia="Arial" w:hAnsiTheme="minorHAnsi" w:cs="Arial"/>
          <w:b/>
          <w:sz w:val="28"/>
          <w:szCs w:val="28"/>
          <w:u w:val="single"/>
        </w:rPr>
        <w:t>Class:</w:t>
      </w:r>
    </w:p>
    <w:p w:rsidR="00BB4289" w:rsidRPr="00215FB5" w:rsidRDefault="00BB4289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</w:rPr>
      </w:pPr>
      <w:r w:rsidRPr="00215FB5">
        <w:rPr>
          <w:rFonts w:asciiTheme="minorHAnsi" w:eastAsia="Georgia" w:hAnsiTheme="minorHAnsi" w:cs="Georgia"/>
        </w:rPr>
        <w:tab/>
      </w:r>
    </w:p>
    <w:p w:rsidR="00AA16EA" w:rsidRDefault="00BB4289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</w:pPr>
      <w:r w:rsidRPr="00215FB5">
        <w:rPr>
          <w:rFonts w:asciiTheme="minorHAnsi" w:eastAsia="Georgia" w:hAnsiTheme="minorHAnsi" w:cs="Georgia"/>
        </w:rPr>
        <w:tab/>
      </w:r>
      <w:r w:rsidR="004D4078" w:rsidRPr="00215FB5">
        <w:rPr>
          <w:rFonts w:asciiTheme="minorHAnsi" w:eastAsia="Georgia" w:hAnsiTheme="minorHAnsi" w:cs="Georgia"/>
          <w:sz w:val="22"/>
          <w:szCs w:val="22"/>
        </w:rPr>
        <w:t>The</w:t>
      </w:r>
      <w:r w:rsidR="004D4078" w:rsidRPr="00215FB5">
        <w:rPr>
          <w:rFonts w:asciiTheme="minorHAnsi" w:eastAsia="Georgia" w:hAnsiTheme="minorHAnsi" w:cs="Georgia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hAnsiTheme="minorHAnsi"/>
          <w:w w:val="124"/>
          <w:sz w:val="22"/>
          <w:szCs w:val="22"/>
        </w:rPr>
        <w:t>Employee</w:t>
      </w:r>
      <w:r w:rsidR="004D4078" w:rsidRPr="00215FB5">
        <w:rPr>
          <w:rFonts w:asciiTheme="minorHAnsi" w:hAnsiTheme="minorHAnsi"/>
          <w:spacing w:val="3"/>
          <w:w w:val="124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class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serves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as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the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parent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class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(superclass)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that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is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customized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by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its</w:t>
      </w:r>
      <w:r w:rsidR="004D4078" w:rsidRPr="00215FB5">
        <w:rPr>
          <w:rFonts w:asciiTheme="minorHAnsi" w:eastAsia="Georgia" w:hAnsiTheme="minorHAnsi" w:cs="Georgia"/>
          <w:color w:val="000000"/>
          <w:spacing w:val="18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children (subclasses). </w:t>
      </w:r>
      <w:r w:rsidR="004D4078" w:rsidRPr="00215FB5"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 xml:space="preserve"> </w:t>
      </w:r>
    </w:p>
    <w:p w:rsidR="00215FB5" w:rsidRPr="00215FB5" w:rsidRDefault="00215FB5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hAnsiTheme="minorHAnsi"/>
          <w:w w:val="124"/>
          <w:sz w:val="22"/>
          <w:szCs w:val="22"/>
        </w:rPr>
      </w:pPr>
      <w:r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ab/>
      </w:r>
      <w:r w:rsidRPr="00215FB5">
        <w:rPr>
          <w:rFonts w:asciiTheme="minorHAnsi" w:hAnsiTheme="minorHAnsi"/>
          <w:w w:val="124"/>
          <w:sz w:val="22"/>
          <w:szCs w:val="22"/>
        </w:rPr>
        <w:t xml:space="preserve">Class has two private variables. </w:t>
      </w:r>
      <w:proofErr w:type="spellStart"/>
      <w:r w:rsidRPr="00215FB5">
        <w:rPr>
          <w:rFonts w:asciiTheme="minorHAnsi" w:hAnsiTheme="minorHAnsi"/>
          <w:w w:val="124"/>
          <w:sz w:val="22"/>
          <w:szCs w:val="22"/>
        </w:rPr>
        <w:t>Firstname</w:t>
      </w:r>
      <w:proofErr w:type="spellEnd"/>
      <w:r w:rsidRPr="00215FB5">
        <w:rPr>
          <w:rFonts w:asciiTheme="minorHAnsi" w:hAnsiTheme="minorHAnsi"/>
          <w:w w:val="124"/>
          <w:sz w:val="22"/>
          <w:szCs w:val="22"/>
        </w:rPr>
        <w:t xml:space="preserve"> and last name</w:t>
      </w:r>
      <w:r>
        <w:rPr>
          <w:rFonts w:asciiTheme="minorHAnsi" w:hAnsiTheme="minorHAnsi"/>
          <w:w w:val="124"/>
          <w:sz w:val="22"/>
          <w:szCs w:val="22"/>
        </w:rPr>
        <w:t>.</w:t>
      </w:r>
    </w:p>
    <w:p w:rsidR="00BF6D54" w:rsidRDefault="00AA16EA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ab/>
      </w:r>
      <w:r w:rsidR="00215FB5" w:rsidRPr="00215FB5">
        <w:rPr>
          <w:rFonts w:asciiTheme="minorHAnsi" w:hAnsiTheme="minorHAnsi"/>
          <w:w w:val="124"/>
          <w:sz w:val="22"/>
          <w:szCs w:val="22"/>
          <w:u w:val="single"/>
        </w:rPr>
        <w:t>Constructors</w:t>
      </w:r>
      <w:r w:rsidR="00215FB5" w:rsidRPr="00215FB5">
        <w:rPr>
          <w:rFonts w:asciiTheme="minorHAnsi" w:eastAsia="Georgia" w:hAnsiTheme="minorHAnsi" w:cs="Georgia"/>
          <w:color w:val="000000"/>
          <w:spacing w:val="42"/>
          <w:sz w:val="22"/>
          <w:szCs w:val="22"/>
          <w:u w:val="single"/>
        </w:rPr>
        <w:t>:</w:t>
      </w:r>
      <w:r w:rsidR="00215FB5"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Employee class will have</w:t>
      </w:r>
      <w:r w:rsid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1) a default constructor 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2) argument as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First</w:t>
      </w:r>
      <w:r w:rsidR="00BB4289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Name,</w:t>
      </w:r>
      <w:r w:rsidR="00BB4289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="004D4078" w:rsidRPr="00215FB5">
        <w:rPr>
          <w:rFonts w:asciiTheme="minorHAnsi" w:eastAsia="Georgia" w:hAnsiTheme="minorHAnsi" w:cs="Georgia"/>
          <w:color w:val="000000"/>
          <w:sz w:val="22"/>
          <w:szCs w:val="22"/>
        </w:rPr>
        <w:t>Last</w:t>
      </w:r>
      <w:r w:rsidR="00BB4289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>Name.</w:t>
      </w:r>
    </w:p>
    <w:p w:rsidR="00215FB5" w:rsidRDefault="00215FB5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hAnsiTheme="minorHAnsi"/>
          <w:w w:val="124"/>
          <w:sz w:val="22"/>
          <w:szCs w:val="22"/>
        </w:rPr>
      </w:pPr>
      <w:r w:rsidRPr="00215FB5">
        <w:rPr>
          <w:rFonts w:asciiTheme="minorHAnsi" w:hAnsiTheme="minorHAnsi"/>
          <w:w w:val="124"/>
          <w:sz w:val="22"/>
          <w:szCs w:val="22"/>
        </w:rPr>
        <w:t xml:space="preserve">       </w:t>
      </w:r>
      <w:r w:rsidRPr="00215FB5">
        <w:rPr>
          <w:rFonts w:asciiTheme="minorHAnsi" w:hAnsiTheme="minorHAnsi"/>
          <w:w w:val="124"/>
          <w:sz w:val="22"/>
          <w:szCs w:val="22"/>
          <w:u w:val="single"/>
        </w:rPr>
        <w:t xml:space="preserve">Create get and set methods </w:t>
      </w:r>
      <w:r>
        <w:rPr>
          <w:rFonts w:asciiTheme="minorHAnsi" w:hAnsiTheme="minorHAnsi"/>
          <w:w w:val="124"/>
          <w:sz w:val="22"/>
          <w:szCs w:val="22"/>
          <w:u w:val="single"/>
        </w:rPr>
        <w:t xml:space="preserve">(accessor and </w:t>
      </w:r>
      <w:proofErr w:type="spellStart"/>
      <w:r>
        <w:rPr>
          <w:rFonts w:asciiTheme="minorHAnsi" w:hAnsiTheme="minorHAnsi"/>
          <w:w w:val="124"/>
          <w:sz w:val="22"/>
          <w:szCs w:val="22"/>
          <w:u w:val="single"/>
        </w:rPr>
        <w:t>mutator</w:t>
      </w:r>
      <w:proofErr w:type="spellEnd"/>
      <w:proofErr w:type="gramStart"/>
      <w:r>
        <w:rPr>
          <w:rFonts w:asciiTheme="minorHAnsi" w:hAnsiTheme="minorHAnsi"/>
          <w:w w:val="124"/>
          <w:sz w:val="22"/>
          <w:szCs w:val="22"/>
          <w:u w:val="single"/>
        </w:rPr>
        <w:t>) :</w:t>
      </w:r>
      <w:proofErr w:type="gramEnd"/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215FB5">
        <w:rPr>
          <w:rFonts w:asciiTheme="minorHAnsi" w:hAnsiTheme="minorHAnsi"/>
          <w:w w:val="124"/>
          <w:sz w:val="22"/>
          <w:szCs w:val="22"/>
        </w:rPr>
        <w:t>for all private variables</w:t>
      </w:r>
    </w:p>
    <w:p w:rsidR="00215FB5" w:rsidRDefault="00215FB5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</w:p>
    <w:p w:rsidR="00AA37B2" w:rsidRPr="00215FB5" w:rsidRDefault="00215FB5" w:rsidP="00215FB5">
      <w:pPr>
        <w:tabs>
          <w:tab w:val="left" w:pos="500"/>
        </w:tabs>
        <w:spacing w:before="73" w:line="264" w:lineRule="auto"/>
        <w:ind w:right="75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        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>Method: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eastAsia="Georgia" w:hAnsiTheme="minorHAnsi" w:cs="Georgia"/>
          <w:color w:val="000000"/>
          <w:sz w:val="22"/>
          <w:szCs w:val="22"/>
        </w:rPr>
        <w:t>toString</w:t>
      </w:r>
      <w:proofErr w:type="spellEnd"/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: </w:t>
      </w:r>
    </w:p>
    <w:p w:rsidR="00BF6D54" w:rsidRPr="00215FB5" w:rsidRDefault="00AA16EA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  <w:t xml:space="preserve">Employee Class will have </w:t>
      </w:r>
      <w:proofErr w:type="spell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toString</w:t>
      </w:r>
      <w:proofErr w:type="spell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="00D64319">
        <w:rPr>
          <w:rFonts w:asciiTheme="minorHAnsi" w:eastAsia="Georgia" w:hAnsiTheme="minorHAnsi" w:cs="Georgia"/>
          <w:color w:val="000000"/>
          <w:sz w:val="22"/>
          <w:szCs w:val="22"/>
        </w:rPr>
        <w:t xml:space="preserve">method </w:t>
      </w:r>
      <w:bookmarkStart w:id="0" w:name="_GoBack"/>
      <w:bookmarkEnd w:id="0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which will be overridden by child </w:t>
      </w:r>
      <w:proofErr w:type="gram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class .</w:t>
      </w:r>
      <w:proofErr w:type="gram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spellStart"/>
      <w:proofErr w:type="gram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toString</w:t>
      </w:r>
      <w:proofErr w:type="spellEnd"/>
      <w:proofErr w:type="gram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method will return string as Your First</w:t>
      </w:r>
      <w:r w:rsidR="005A627E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name</w:t>
      </w:r>
      <w:r w:rsidR="00AA37B2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: </w:t>
      </w:r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>&lt;&lt;</w:t>
      </w:r>
      <w:r w:rsidR="00AA37B2" w:rsidRPr="00215FB5">
        <w:rPr>
          <w:rFonts w:asciiTheme="minorHAnsi" w:eastAsia="Georgia" w:hAnsiTheme="minorHAnsi" w:cs="Georgia"/>
          <w:color w:val="000000"/>
          <w:sz w:val="22"/>
          <w:szCs w:val="22"/>
        </w:rPr>
        <w:t>Ronak</w:t>
      </w:r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>&gt;&gt;</w:t>
      </w:r>
      <w:r w:rsidR="00AA37B2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Last</w:t>
      </w:r>
      <w:r w:rsidR="005A627E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="00AA37B2" w:rsidRPr="00215FB5">
        <w:rPr>
          <w:rFonts w:asciiTheme="minorHAnsi" w:eastAsia="Georgia" w:hAnsiTheme="minorHAnsi" w:cs="Georgia"/>
          <w:color w:val="000000"/>
          <w:sz w:val="22"/>
          <w:szCs w:val="22"/>
        </w:rPr>
        <w:t>Name :</w:t>
      </w:r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>&lt;&lt;</w:t>
      </w:r>
      <w:r w:rsidR="00AA37B2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spellStart"/>
      <w:r w:rsidR="00AA37B2" w:rsidRPr="00215FB5">
        <w:rPr>
          <w:rFonts w:asciiTheme="minorHAnsi" w:eastAsia="Georgia" w:hAnsiTheme="minorHAnsi" w:cs="Georgia"/>
          <w:color w:val="000000"/>
          <w:sz w:val="22"/>
          <w:szCs w:val="22"/>
        </w:rPr>
        <w:t>Sheth</w:t>
      </w:r>
      <w:proofErr w:type="spellEnd"/>
      <w:r w:rsidR="00AA37B2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>&gt;&gt;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.</w:t>
      </w:r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Instead of Ronak </w:t>
      </w:r>
      <w:proofErr w:type="spellStart"/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>Sheth</w:t>
      </w:r>
      <w:proofErr w:type="spellEnd"/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you can replace your name.</w:t>
      </w:r>
    </w:p>
    <w:p w:rsidR="00AA16EA" w:rsidRPr="00215FB5" w:rsidRDefault="00AA16EA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</w:pPr>
    </w:p>
    <w:p w:rsidR="00215FB5" w:rsidRDefault="00215FB5" w:rsidP="00215FB5">
      <w:pPr>
        <w:tabs>
          <w:tab w:val="left" w:pos="500"/>
        </w:tabs>
        <w:spacing w:before="73" w:line="264" w:lineRule="auto"/>
        <w:ind w:left="500" w:right="75" w:hanging="50"/>
        <w:jc w:val="both"/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</w:pPr>
    </w:p>
    <w:p w:rsidR="00AA16EA" w:rsidRPr="00215FB5" w:rsidRDefault="00215FB5" w:rsidP="00215FB5">
      <w:pPr>
        <w:tabs>
          <w:tab w:val="left" w:pos="500"/>
        </w:tabs>
        <w:spacing w:before="73" w:line="264" w:lineRule="auto"/>
        <w:ind w:left="500" w:right="75" w:hanging="5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ab/>
      </w:r>
      <w:r w:rsidR="007B0C38" w:rsidRPr="00215FB5">
        <w:rPr>
          <w:rFonts w:asciiTheme="minorHAnsi" w:eastAsia="Arial" w:hAnsiTheme="minorHAnsi" w:cs="Arial"/>
          <w:b/>
          <w:sz w:val="28"/>
          <w:szCs w:val="28"/>
          <w:u w:val="single"/>
        </w:rPr>
        <w:t>Employee class will have 2 subclasses: Faculty and Staff</w:t>
      </w:r>
    </w:p>
    <w:p w:rsidR="006D1705" w:rsidRPr="00215FB5" w:rsidRDefault="006D1705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pacing w:val="42"/>
          <w:sz w:val="28"/>
          <w:szCs w:val="28"/>
          <w:u w:val="single"/>
        </w:rPr>
      </w:pPr>
    </w:p>
    <w:p w:rsidR="007B0C38" w:rsidRPr="00386BDD" w:rsidRDefault="00386BDD" w:rsidP="00386BDD">
      <w:pPr>
        <w:tabs>
          <w:tab w:val="left" w:pos="500"/>
          <w:tab w:val="left" w:pos="5460"/>
        </w:tabs>
        <w:spacing w:before="73" w:line="264" w:lineRule="auto"/>
        <w:ind w:right="75"/>
        <w:jc w:val="both"/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</w:pPr>
      <w:r w:rsidRPr="00386BDD">
        <w:rPr>
          <w:rFonts w:asciiTheme="minorHAnsi" w:eastAsia="Georgia" w:hAnsiTheme="minorHAnsi" w:cs="Georgia"/>
          <w:b/>
          <w:color w:val="000000"/>
          <w:sz w:val="28"/>
          <w:szCs w:val="28"/>
        </w:rPr>
        <w:t xml:space="preserve">      </w:t>
      </w:r>
      <w:r w:rsidR="007F24F3"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 xml:space="preserve">Faculty </w:t>
      </w:r>
      <w:proofErr w:type="gramStart"/>
      <w:r w:rsidR="007F24F3"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class</w:t>
      </w:r>
      <w:r w:rsidR="003A71D9"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(</w:t>
      </w:r>
      <w:proofErr w:type="gramEnd"/>
      <w:r w:rsidR="003A71D9"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subclass of employee)</w:t>
      </w:r>
      <w:r w:rsidR="007F24F3" w:rsidRPr="00386BDD"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  <w:tab/>
      </w:r>
    </w:p>
    <w:p w:rsidR="00A86F7F" w:rsidRPr="00215FB5" w:rsidRDefault="00A86F7F" w:rsidP="00A86F7F">
      <w:pPr>
        <w:pStyle w:val="ListParagraph"/>
        <w:tabs>
          <w:tab w:val="left" w:pos="500"/>
          <w:tab w:val="left" w:pos="5460"/>
        </w:tabs>
        <w:spacing w:before="73" w:line="264" w:lineRule="auto"/>
        <w:ind w:left="850" w:right="75"/>
        <w:jc w:val="both"/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</w:pPr>
    </w:p>
    <w:p w:rsidR="00A86F7F" w:rsidRDefault="007B0C38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ab/>
      </w:r>
      <w:r w:rsidR="00A86F7F"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 xml:space="preserve">Private </w:t>
      </w:r>
      <w:proofErr w:type="gramStart"/>
      <w:r w:rsidR="00A86F7F"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 xml:space="preserve">variable </w:t>
      </w:r>
      <w:r w:rsidR="00A86F7F" w:rsidRPr="00A86F7F">
        <w:rPr>
          <w:rFonts w:asciiTheme="minorHAnsi" w:eastAsia="Georgia" w:hAnsiTheme="minorHAnsi" w:cs="Georgia"/>
          <w:color w:val="000000"/>
          <w:sz w:val="22"/>
          <w:szCs w:val="22"/>
        </w:rPr>
        <w:t>:</w:t>
      </w:r>
      <w:proofErr w:type="gramEnd"/>
      <w:r w:rsidR="00A86F7F"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 Course:</w:t>
      </w:r>
    </w:p>
    <w:p w:rsidR="00A86F7F" w:rsidRDefault="00A86F7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</w:rPr>
      </w:pP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ab/>
      </w:r>
      <w:r w:rsidRPr="00A86F7F"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>Constructors:</w:t>
      </w: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 xml:space="preserve">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1) default 2) argument will be first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gramStart"/>
      <w:r w:rsidR="00663129">
        <w:rPr>
          <w:rFonts w:asciiTheme="minorHAnsi" w:eastAsia="Georgia" w:hAnsiTheme="minorHAnsi" w:cs="Georgia"/>
          <w:color w:val="000000"/>
          <w:sz w:val="22"/>
          <w:szCs w:val="22"/>
        </w:rPr>
        <w:t>name ,</w:t>
      </w:r>
      <w:proofErr w:type="gramEnd"/>
      <w:r w:rsidR="00663129">
        <w:rPr>
          <w:rFonts w:asciiTheme="minorHAnsi" w:eastAsia="Georgia" w:hAnsiTheme="minorHAnsi" w:cs="Georgia"/>
          <w:color w:val="000000"/>
          <w:sz w:val="22"/>
          <w:szCs w:val="22"/>
        </w:rPr>
        <w:t xml:space="preserve"> last name and course. T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o initialize first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name and l</w:t>
      </w:r>
      <w:r w:rsidR="00D6043D">
        <w:rPr>
          <w:rFonts w:asciiTheme="minorHAnsi" w:eastAsia="Georgia" w:hAnsiTheme="minorHAnsi" w:cs="Georgia"/>
          <w:color w:val="000000"/>
          <w:sz w:val="22"/>
          <w:szCs w:val="22"/>
        </w:rPr>
        <w:t>ast name call set method of sup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e</w:t>
      </w:r>
      <w:r w:rsidR="00D6043D">
        <w:rPr>
          <w:rFonts w:asciiTheme="minorHAnsi" w:eastAsia="Georgia" w:hAnsiTheme="minorHAnsi" w:cs="Georgia"/>
          <w:color w:val="000000"/>
          <w:sz w:val="22"/>
          <w:szCs w:val="22"/>
        </w:rPr>
        <w:t>r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class</w:t>
      </w: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 xml:space="preserve">. </w:t>
      </w:r>
    </w:p>
    <w:p w:rsidR="00A86F7F" w:rsidRDefault="00A86F7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hAnsiTheme="minorHAnsi"/>
          <w:w w:val="124"/>
          <w:sz w:val="22"/>
          <w:szCs w:val="22"/>
        </w:rPr>
      </w:pPr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A86F7F">
        <w:rPr>
          <w:rFonts w:asciiTheme="minorHAnsi" w:hAnsiTheme="minorHAnsi"/>
          <w:w w:val="124"/>
          <w:sz w:val="22"/>
          <w:szCs w:val="22"/>
        </w:rPr>
        <w:t xml:space="preserve">     </w:t>
      </w:r>
      <w:r w:rsidRPr="00215FB5">
        <w:rPr>
          <w:rFonts w:asciiTheme="minorHAnsi" w:hAnsiTheme="minorHAnsi"/>
          <w:w w:val="124"/>
          <w:sz w:val="22"/>
          <w:szCs w:val="22"/>
          <w:u w:val="single"/>
        </w:rPr>
        <w:t xml:space="preserve">Create get and set methods </w:t>
      </w:r>
      <w:r>
        <w:rPr>
          <w:rFonts w:asciiTheme="minorHAnsi" w:hAnsiTheme="minorHAnsi"/>
          <w:w w:val="124"/>
          <w:sz w:val="22"/>
          <w:szCs w:val="22"/>
          <w:u w:val="single"/>
        </w:rPr>
        <w:t xml:space="preserve">(accessor and </w:t>
      </w:r>
      <w:proofErr w:type="spellStart"/>
      <w:r>
        <w:rPr>
          <w:rFonts w:asciiTheme="minorHAnsi" w:hAnsiTheme="minorHAnsi"/>
          <w:w w:val="124"/>
          <w:sz w:val="22"/>
          <w:szCs w:val="22"/>
          <w:u w:val="single"/>
        </w:rPr>
        <w:t>mutator</w:t>
      </w:r>
      <w:proofErr w:type="spellEnd"/>
      <w:proofErr w:type="gramStart"/>
      <w:r>
        <w:rPr>
          <w:rFonts w:asciiTheme="minorHAnsi" w:hAnsiTheme="minorHAnsi"/>
          <w:w w:val="124"/>
          <w:sz w:val="22"/>
          <w:szCs w:val="22"/>
          <w:u w:val="single"/>
        </w:rPr>
        <w:t>) :</w:t>
      </w:r>
      <w:proofErr w:type="gramEnd"/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215FB5">
        <w:rPr>
          <w:rFonts w:asciiTheme="minorHAnsi" w:hAnsiTheme="minorHAnsi"/>
          <w:w w:val="124"/>
          <w:sz w:val="22"/>
          <w:szCs w:val="22"/>
        </w:rPr>
        <w:t xml:space="preserve">for </w:t>
      </w:r>
      <w:r>
        <w:rPr>
          <w:rFonts w:asciiTheme="minorHAnsi" w:hAnsiTheme="minorHAnsi"/>
          <w:w w:val="124"/>
          <w:sz w:val="22"/>
          <w:szCs w:val="22"/>
        </w:rPr>
        <w:t xml:space="preserve">PRIVATE </w:t>
      </w:r>
      <w:r w:rsidR="00BC7639">
        <w:rPr>
          <w:rFonts w:asciiTheme="minorHAnsi" w:hAnsiTheme="minorHAnsi"/>
          <w:w w:val="124"/>
          <w:sz w:val="22"/>
          <w:szCs w:val="22"/>
        </w:rPr>
        <w:t>variable</w:t>
      </w:r>
    </w:p>
    <w:p w:rsidR="00A86F7F" w:rsidRDefault="00A86F7F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</w:rPr>
      </w:pPr>
    </w:p>
    <w:p w:rsidR="007F24F3" w:rsidRPr="00215FB5" w:rsidRDefault="006D1705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</w:rPr>
        <w:tab/>
      </w:r>
      <w:proofErr w:type="spellStart"/>
      <w:proofErr w:type="gramStart"/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>toString</w:t>
      </w:r>
      <w:proofErr w:type="spellEnd"/>
      <w:proofErr w:type="gramEnd"/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 xml:space="preserve"> Method(Override parent’s method)</w:t>
      </w:r>
    </w:p>
    <w:p w:rsidR="006D1705" w:rsidRPr="00215FB5" w:rsidRDefault="006D1705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</w:p>
    <w:p w:rsidR="007F24F3" w:rsidRPr="00215FB5" w:rsidRDefault="007F24F3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  <w:t xml:space="preserve">Faculty class will have </w:t>
      </w:r>
      <w:proofErr w:type="spell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toString</w:t>
      </w:r>
      <w:proofErr w:type="spell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method: This method will return First</w:t>
      </w:r>
      <w:r w:rsidR="00FC0DC6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gram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name ,last</w:t>
      </w:r>
      <w:proofErr w:type="gramEnd"/>
      <w:r w:rsidR="00FC0DC6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name and course .Use “Super” to return first</w:t>
      </w:r>
      <w:r w:rsidR="006D1705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name and last</w:t>
      </w:r>
      <w:r w:rsidR="006D1705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name from employee class.</w:t>
      </w:r>
      <w:r w:rsidR="006D1705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And then add course from current class</w:t>
      </w:r>
    </w:p>
    <w:p w:rsidR="007F24F3" w:rsidRPr="00215FB5" w:rsidRDefault="006D1705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</w:r>
    </w:p>
    <w:p w:rsidR="007F24F3" w:rsidRDefault="006D1705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</w:r>
      <w:r w:rsidR="007F24F3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 xml:space="preserve">Staff </w:t>
      </w:r>
      <w:proofErr w:type="gramStart"/>
      <w:r w:rsidR="007F24F3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class</w:t>
      </w:r>
      <w:r w:rsidR="003A71D9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(</w:t>
      </w:r>
      <w:proofErr w:type="gramEnd"/>
      <w:r w:rsidR="003A71D9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subclass of employee)</w:t>
      </w:r>
    </w:p>
    <w:p w:rsidR="00EC4ACA" w:rsidRDefault="00EC4ACA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EC4ACA">
        <w:rPr>
          <w:rFonts w:asciiTheme="minorHAnsi" w:eastAsia="Georgia" w:hAnsiTheme="minorHAnsi" w:cs="Georgia"/>
          <w:color w:val="000000"/>
          <w:sz w:val="22"/>
          <w:szCs w:val="22"/>
        </w:rPr>
        <w:t xml:space="preserve">      </w:t>
      </w:r>
      <w:r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 xml:space="preserve"> Private </w:t>
      </w:r>
      <w:proofErr w:type="gramStart"/>
      <w:r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 xml:space="preserve">variable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:</w:t>
      </w:r>
      <w:proofErr w:type="gramEnd"/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 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shift (</w:t>
      </w:r>
      <w:proofErr w:type="spellStart"/>
      <w:r>
        <w:rPr>
          <w:rFonts w:asciiTheme="minorHAnsi" w:eastAsia="Georgia" w:hAnsiTheme="minorHAnsi" w:cs="Georgia"/>
          <w:color w:val="000000"/>
          <w:sz w:val="22"/>
          <w:szCs w:val="22"/>
        </w:rPr>
        <w:t>eg</w:t>
      </w:r>
      <w:proofErr w:type="spellEnd"/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: </w:t>
      </w:r>
      <w:proofErr w:type="spellStart"/>
      <w:r>
        <w:rPr>
          <w:rFonts w:asciiTheme="minorHAnsi" w:eastAsia="Georgia" w:hAnsiTheme="minorHAnsi" w:cs="Georgia"/>
          <w:color w:val="000000"/>
          <w:sz w:val="22"/>
          <w:szCs w:val="22"/>
        </w:rPr>
        <w:t>morning,afternoon,night</w:t>
      </w:r>
      <w:proofErr w:type="spellEnd"/>
      <w:r>
        <w:rPr>
          <w:rFonts w:asciiTheme="minorHAnsi" w:eastAsia="Georgia" w:hAnsiTheme="minorHAnsi" w:cs="Georgia"/>
          <w:color w:val="000000"/>
          <w:sz w:val="22"/>
          <w:szCs w:val="22"/>
        </w:rPr>
        <w:t>)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:</w:t>
      </w:r>
    </w:p>
    <w:p w:rsidR="00EC4ACA" w:rsidRDefault="00EC4ACA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</w:rPr>
      </w:pP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ab/>
      </w:r>
      <w:r w:rsidRPr="00A86F7F"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>Constructors:</w:t>
      </w: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 xml:space="preserve">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1) default 2) argument will be first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gramStart"/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name ,</w:t>
      </w:r>
      <w:proofErr w:type="gramEnd"/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last name and </w:t>
      </w:r>
      <w:r w:rsidR="00386BDD">
        <w:rPr>
          <w:rFonts w:asciiTheme="minorHAnsi" w:eastAsia="Georgia" w:hAnsiTheme="minorHAnsi" w:cs="Georgia"/>
          <w:color w:val="000000"/>
          <w:sz w:val="22"/>
          <w:szCs w:val="22"/>
        </w:rPr>
        <w:t>shift</w:t>
      </w:r>
      <w:r w:rsidR="00663129">
        <w:rPr>
          <w:rFonts w:asciiTheme="minorHAnsi" w:eastAsia="Georgia" w:hAnsiTheme="minorHAnsi" w:cs="Georgia"/>
          <w:color w:val="000000"/>
          <w:sz w:val="22"/>
          <w:szCs w:val="22"/>
        </w:rPr>
        <w:t>. T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o initialize first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name and l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ast name call set method of sup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e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r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class</w:t>
      </w: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 xml:space="preserve">. </w:t>
      </w:r>
    </w:p>
    <w:p w:rsidR="00EC4ACA" w:rsidRDefault="00EC4ACA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hAnsiTheme="minorHAnsi"/>
          <w:w w:val="124"/>
          <w:sz w:val="22"/>
          <w:szCs w:val="22"/>
        </w:rPr>
      </w:pPr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A86F7F">
        <w:rPr>
          <w:rFonts w:asciiTheme="minorHAnsi" w:hAnsiTheme="minorHAnsi"/>
          <w:w w:val="124"/>
          <w:sz w:val="22"/>
          <w:szCs w:val="22"/>
        </w:rPr>
        <w:t xml:space="preserve">     </w:t>
      </w:r>
      <w:r w:rsidRPr="00215FB5">
        <w:rPr>
          <w:rFonts w:asciiTheme="minorHAnsi" w:hAnsiTheme="minorHAnsi"/>
          <w:w w:val="124"/>
          <w:sz w:val="22"/>
          <w:szCs w:val="22"/>
          <w:u w:val="single"/>
        </w:rPr>
        <w:t xml:space="preserve">Create get and set methods </w:t>
      </w:r>
      <w:r>
        <w:rPr>
          <w:rFonts w:asciiTheme="minorHAnsi" w:hAnsiTheme="minorHAnsi"/>
          <w:w w:val="124"/>
          <w:sz w:val="22"/>
          <w:szCs w:val="22"/>
          <w:u w:val="single"/>
        </w:rPr>
        <w:t xml:space="preserve">(accessor and </w:t>
      </w:r>
      <w:proofErr w:type="spellStart"/>
      <w:r>
        <w:rPr>
          <w:rFonts w:asciiTheme="minorHAnsi" w:hAnsiTheme="minorHAnsi"/>
          <w:w w:val="124"/>
          <w:sz w:val="22"/>
          <w:szCs w:val="22"/>
          <w:u w:val="single"/>
        </w:rPr>
        <w:t>mutator</w:t>
      </w:r>
      <w:proofErr w:type="spellEnd"/>
      <w:proofErr w:type="gramStart"/>
      <w:r>
        <w:rPr>
          <w:rFonts w:asciiTheme="minorHAnsi" w:hAnsiTheme="minorHAnsi"/>
          <w:w w:val="124"/>
          <w:sz w:val="22"/>
          <w:szCs w:val="22"/>
          <w:u w:val="single"/>
        </w:rPr>
        <w:t>) :</w:t>
      </w:r>
      <w:proofErr w:type="gramEnd"/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215FB5">
        <w:rPr>
          <w:rFonts w:asciiTheme="minorHAnsi" w:hAnsiTheme="minorHAnsi"/>
          <w:w w:val="124"/>
          <w:sz w:val="22"/>
          <w:szCs w:val="22"/>
        </w:rPr>
        <w:t xml:space="preserve">for </w:t>
      </w:r>
      <w:r>
        <w:rPr>
          <w:rFonts w:asciiTheme="minorHAnsi" w:hAnsiTheme="minorHAnsi"/>
          <w:w w:val="124"/>
          <w:sz w:val="22"/>
          <w:szCs w:val="22"/>
        </w:rPr>
        <w:t xml:space="preserve">PRIVATE </w:t>
      </w:r>
      <w:r w:rsidR="00BC7639">
        <w:rPr>
          <w:rFonts w:asciiTheme="minorHAnsi" w:hAnsiTheme="minorHAnsi"/>
          <w:w w:val="124"/>
          <w:sz w:val="22"/>
          <w:szCs w:val="22"/>
        </w:rPr>
        <w:t>variable</w:t>
      </w:r>
    </w:p>
    <w:p w:rsidR="00EC4ACA" w:rsidRDefault="00EC4ACA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</w:rPr>
      </w:pPr>
    </w:p>
    <w:p w:rsidR="00EC4ACA" w:rsidRPr="00215FB5" w:rsidRDefault="00EC4ACA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</w:rPr>
        <w:tab/>
      </w:r>
      <w:proofErr w:type="spellStart"/>
      <w:proofErr w:type="gramStart"/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>toString</w:t>
      </w:r>
      <w:proofErr w:type="spellEnd"/>
      <w:proofErr w:type="gramEnd"/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 xml:space="preserve"> Method(Override parent’s method)</w:t>
      </w:r>
    </w:p>
    <w:p w:rsidR="00EC4ACA" w:rsidRPr="00215FB5" w:rsidRDefault="00EC4ACA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</w:p>
    <w:p w:rsidR="00EC4ACA" w:rsidRPr="00215FB5" w:rsidRDefault="00EC4ACA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lastRenderedPageBreak/>
        <w:tab/>
      </w:r>
      <w:r w:rsidR="00386BDD">
        <w:rPr>
          <w:rFonts w:asciiTheme="minorHAnsi" w:eastAsia="Georgia" w:hAnsiTheme="minorHAnsi" w:cs="Georgia"/>
          <w:color w:val="000000"/>
          <w:sz w:val="22"/>
          <w:szCs w:val="22"/>
        </w:rPr>
        <w:t>Staff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class will have </w:t>
      </w:r>
      <w:proofErr w:type="spell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toString</w:t>
      </w:r>
      <w:proofErr w:type="spell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method: This method will return First </w:t>
      </w:r>
      <w:proofErr w:type="gram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name ,last</w:t>
      </w:r>
      <w:proofErr w:type="gram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name and </w:t>
      </w:r>
      <w:r w:rsidR="00386BDD">
        <w:rPr>
          <w:rFonts w:asciiTheme="minorHAnsi" w:eastAsia="Georgia" w:hAnsiTheme="minorHAnsi" w:cs="Georgia"/>
          <w:color w:val="000000"/>
          <w:sz w:val="22"/>
          <w:szCs w:val="22"/>
        </w:rPr>
        <w:t>shift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.Use “Super” to return first name and last name from employee class. And then add </w:t>
      </w:r>
      <w:r w:rsidR="00386BDD">
        <w:rPr>
          <w:rFonts w:asciiTheme="minorHAnsi" w:eastAsia="Georgia" w:hAnsiTheme="minorHAnsi" w:cs="Georgia"/>
          <w:color w:val="000000"/>
          <w:sz w:val="22"/>
          <w:szCs w:val="22"/>
        </w:rPr>
        <w:t>shift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from current class</w:t>
      </w:r>
    </w:p>
    <w:p w:rsidR="00EC4ACA" w:rsidRPr="00215FB5" w:rsidRDefault="00EC4ACA" w:rsidP="00EC4ACA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</w:pPr>
    </w:p>
    <w:p w:rsidR="00BC66DB" w:rsidRDefault="006D1705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</w:r>
      <w:r w:rsidR="00BC66DB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Facu</w:t>
      </w:r>
      <w:r w:rsid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lty class will have 2</w:t>
      </w:r>
      <w:r w:rsidR="00556412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556412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subclasse</w:t>
      </w:r>
      <w:proofErr w:type="spellEnd"/>
      <w:r w:rsidR="00BC66DB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 xml:space="preserve">: </w:t>
      </w:r>
      <w:r w:rsidR="00BF6D54" w:rsidRPr="00215FB5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Fulltime Faculty</w:t>
      </w:r>
      <w:r w:rsid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, part time faculty</w:t>
      </w:r>
    </w:p>
    <w:p w:rsidR="00663129" w:rsidRDefault="00663129" w:rsidP="00386BDD">
      <w:pPr>
        <w:tabs>
          <w:tab w:val="left" w:pos="500"/>
          <w:tab w:val="left" w:pos="5460"/>
        </w:tabs>
        <w:spacing w:before="73" w:line="264" w:lineRule="auto"/>
        <w:ind w:right="75"/>
        <w:jc w:val="both"/>
        <w:rPr>
          <w:rFonts w:asciiTheme="minorHAnsi" w:eastAsia="Georgia" w:hAnsiTheme="minorHAnsi" w:cs="Georgia"/>
          <w:b/>
          <w:color w:val="000000"/>
          <w:sz w:val="28"/>
          <w:szCs w:val="28"/>
        </w:rPr>
      </w:pPr>
      <w:r>
        <w:rPr>
          <w:rFonts w:asciiTheme="minorHAnsi" w:eastAsia="Georgia" w:hAnsiTheme="minorHAnsi" w:cs="Georgia"/>
          <w:b/>
          <w:color w:val="000000"/>
          <w:sz w:val="28"/>
          <w:szCs w:val="28"/>
        </w:rPr>
        <w:t xml:space="preserve">        </w:t>
      </w:r>
    </w:p>
    <w:p w:rsidR="00386BDD" w:rsidRPr="00386BDD" w:rsidRDefault="00663129" w:rsidP="00386BDD">
      <w:pPr>
        <w:tabs>
          <w:tab w:val="left" w:pos="500"/>
          <w:tab w:val="left" w:pos="5460"/>
        </w:tabs>
        <w:spacing w:before="73" w:line="264" w:lineRule="auto"/>
        <w:ind w:right="75"/>
        <w:jc w:val="both"/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</w:pPr>
      <w:r>
        <w:rPr>
          <w:rFonts w:asciiTheme="minorHAnsi" w:eastAsia="Georgia" w:hAnsiTheme="minorHAnsi" w:cs="Georgia"/>
          <w:b/>
          <w:color w:val="000000"/>
          <w:sz w:val="28"/>
          <w:szCs w:val="28"/>
        </w:rPr>
        <w:t xml:space="preserve">        Full Time </w:t>
      </w:r>
      <w:r w:rsidR="00386BDD"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 xml:space="preserve">Faculty </w:t>
      </w:r>
      <w:proofErr w:type="gramStart"/>
      <w:r w:rsidR="00386BDD"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class(</w:t>
      </w:r>
      <w:proofErr w:type="gramEnd"/>
      <w:r w:rsidR="00386BDD"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 xml:space="preserve">subclass of </w:t>
      </w:r>
      <w:r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Faculty</w:t>
      </w:r>
      <w:r w:rsidR="00386BDD"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)</w:t>
      </w:r>
      <w:r w:rsidR="00386BDD" w:rsidRPr="00386BDD"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  <w:tab/>
      </w:r>
    </w:p>
    <w:p w:rsidR="00386BDD" w:rsidRPr="00215FB5" w:rsidRDefault="00386BDD" w:rsidP="00386BDD">
      <w:pPr>
        <w:pStyle w:val="ListParagraph"/>
        <w:tabs>
          <w:tab w:val="left" w:pos="500"/>
          <w:tab w:val="left" w:pos="5460"/>
        </w:tabs>
        <w:spacing w:before="73" w:line="264" w:lineRule="auto"/>
        <w:ind w:left="850" w:right="75"/>
        <w:jc w:val="both"/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</w:pPr>
    </w:p>
    <w:p w:rsidR="00386BDD" w:rsidRDefault="00386BDD" w:rsidP="00386BDD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ab/>
      </w:r>
      <w:r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 xml:space="preserve">Private </w:t>
      </w:r>
      <w:proofErr w:type="gramStart"/>
      <w:r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 xml:space="preserve">variable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:</w:t>
      </w:r>
      <w:proofErr w:type="gramEnd"/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 </w:t>
      </w:r>
      <w:r w:rsidR="00663129">
        <w:rPr>
          <w:rFonts w:asciiTheme="minorHAnsi" w:eastAsia="Georgia" w:hAnsiTheme="minorHAnsi" w:cs="Georgia"/>
          <w:color w:val="000000"/>
          <w:sz w:val="22"/>
          <w:szCs w:val="22"/>
        </w:rPr>
        <w:t xml:space="preserve">Salary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:</w:t>
      </w:r>
    </w:p>
    <w:p w:rsidR="00386BDD" w:rsidRDefault="00386BDD" w:rsidP="00386BDD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</w:rPr>
      </w:pP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ab/>
      </w:r>
      <w:r w:rsidRPr="00A86F7F"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>Constructors:</w:t>
      </w: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 xml:space="preserve">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1) default 2) argument will be first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gramStart"/>
      <w:r w:rsidR="00663129">
        <w:rPr>
          <w:rFonts w:asciiTheme="minorHAnsi" w:eastAsia="Georgia" w:hAnsiTheme="minorHAnsi" w:cs="Georgia"/>
          <w:color w:val="000000"/>
          <w:sz w:val="22"/>
          <w:szCs w:val="22"/>
        </w:rPr>
        <w:t>name ,</w:t>
      </w:r>
      <w:proofErr w:type="gramEnd"/>
      <w:r w:rsidR="00663129">
        <w:rPr>
          <w:rFonts w:asciiTheme="minorHAnsi" w:eastAsia="Georgia" w:hAnsiTheme="minorHAnsi" w:cs="Georgia"/>
          <w:color w:val="000000"/>
          <w:sz w:val="22"/>
          <w:szCs w:val="22"/>
        </w:rPr>
        <w:t xml:space="preserve"> last name and course and salary. T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o initialize first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gramStart"/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name </w:t>
      </w:r>
      <w:r w:rsidR="007445C8">
        <w:rPr>
          <w:rFonts w:asciiTheme="minorHAnsi" w:eastAsia="Georgia" w:hAnsiTheme="minorHAnsi" w:cs="Georgia"/>
          <w:color w:val="000000"/>
          <w:sz w:val="22"/>
          <w:szCs w:val="22"/>
        </w:rPr>
        <w:t>,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l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ast</w:t>
      </w:r>
      <w:proofErr w:type="gramEnd"/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name </w:t>
      </w:r>
      <w:r w:rsidR="007445C8">
        <w:rPr>
          <w:rFonts w:asciiTheme="minorHAnsi" w:eastAsia="Georgia" w:hAnsiTheme="minorHAnsi" w:cs="Georgia"/>
          <w:color w:val="000000"/>
          <w:sz w:val="22"/>
          <w:szCs w:val="22"/>
        </w:rPr>
        <w:t xml:space="preserve"> and course 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call set method of sup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e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r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class</w:t>
      </w:r>
      <w:r w:rsidR="007445C8">
        <w:rPr>
          <w:rFonts w:asciiTheme="minorHAnsi" w:eastAsia="Georgia" w:hAnsiTheme="minorHAnsi" w:cs="Georgia"/>
          <w:color w:val="000000"/>
          <w:sz w:val="22"/>
          <w:szCs w:val="22"/>
        </w:rPr>
        <w:t>(faculty)</w:t>
      </w: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 xml:space="preserve">. </w:t>
      </w:r>
    </w:p>
    <w:p w:rsidR="00386BDD" w:rsidRDefault="00386BDD" w:rsidP="00386BDD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hAnsiTheme="minorHAnsi"/>
          <w:w w:val="124"/>
          <w:sz w:val="22"/>
          <w:szCs w:val="22"/>
        </w:rPr>
      </w:pPr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A86F7F">
        <w:rPr>
          <w:rFonts w:asciiTheme="minorHAnsi" w:hAnsiTheme="minorHAnsi"/>
          <w:w w:val="124"/>
          <w:sz w:val="22"/>
          <w:szCs w:val="22"/>
        </w:rPr>
        <w:t xml:space="preserve">     </w:t>
      </w:r>
      <w:r w:rsidRPr="00215FB5">
        <w:rPr>
          <w:rFonts w:asciiTheme="minorHAnsi" w:hAnsiTheme="minorHAnsi"/>
          <w:w w:val="124"/>
          <w:sz w:val="22"/>
          <w:szCs w:val="22"/>
          <w:u w:val="single"/>
        </w:rPr>
        <w:t xml:space="preserve">Create get and set methods </w:t>
      </w:r>
      <w:r>
        <w:rPr>
          <w:rFonts w:asciiTheme="minorHAnsi" w:hAnsiTheme="minorHAnsi"/>
          <w:w w:val="124"/>
          <w:sz w:val="22"/>
          <w:szCs w:val="22"/>
          <w:u w:val="single"/>
        </w:rPr>
        <w:t xml:space="preserve">(accessor and </w:t>
      </w:r>
      <w:proofErr w:type="spellStart"/>
      <w:r>
        <w:rPr>
          <w:rFonts w:asciiTheme="minorHAnsi" w:hAnsiTheme="minorHAnsi"/>
          <w:w w:val="124"/>
          <w:sz w:val="22"/>
          <w:szCs w:val="22"/>
          <w:u w:val="single"/>
        </w:rPr>
        <w:t>mutator</w:t>
      </w:r>
      <w:proofErr w:type="spellEnd"/>
      <w:proofErr w:type="gramStart"/>
      <w:r>
        <w:rPr>
          <w:rFonts w:asciiTheme="minorHAnsi" w:hAnsiTheme="minorHAnsi"/>
          <w:w w:val="124"/>
          <w:sz w:val="22"/>
          <w:szCs w:val="22"/>
          <w:u w:val="single"/>
        </w:rPr>
        <w:t>) :</w:t>
      </w:r>
      <w:proofErr w:type="gramEnd"/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215FB5">
        <w:rPr>
          <w:rFonts w:asciiTheme="minorHAnsi" w:hAnsiTheme="minorHAnsi"/>
          <w:w w:val="124"/>
          <w:sz w:val="22"/>
          <w:szCs w:val="22"/>
        </w:rPr>
        <w:t xml:space="preserve">for </w:t>
      </w:r>
      <w:r>
        <w:rPr>
          <w:rFonts w:asciiTheme="minorHAnsi" w:hAnsiTheme="minorHAnsi"/>
          <w:w w:val="124"/>
          <w:sz w:val="22"/>
          <w:szCs w:val="22"/>
        </w:rPr>
        <w:t xml:space="preserve">PRIVATE </w:t>
      </w:r>
      <w:r w:rsidR="00BC7639">
        <w:rPr>
          <w:rFonts w:asciiTheme="minorHAnsi" w:hAnsiTheme="minorHAnsi"/>
          <w:w w:val="124"/>
          <w:sz w:val="22"/>
          <w:szCs w:val="22"/>
        </w:rPr>
        <w:t>variable</w:t>
      </w:r>
    </w:p>
    <w:p w:rsidR="00386BDD" w:rsidRDefault="00386BDD" w:rsidP="00386BDD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</w:rPr>
      </w:pPr>
    </w:p>
    <w:p w:rsidR="00386BDD" w:rsidRPr="00215FB5" w:rsidRDefault="00386BDD" w:rsidP="00386BDD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</w:rPr>
        <w:tab/>
      </w:r>
      <w:proofErr w:type="spellStart"/>
      <w:proofErr w:type="gramStart"/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>toString</w:t>
      </w:r>
      <w:proofErr w:type="spellEnd"/>
      <w:proofErr w:type="gramEnd"/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 xml:space="preserve"> Method(Override parent’s method)</w:t>
      </w:r>
    </w:p>
    <w:p w:rsidR="00386BDD" w:rsidRPr="00215FB5" w:rsidRDefault="00386BDD" w:rsidP="00386BDD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</w:p>
    <w:p w:rsidR="00386BDD" w:rsidRPr="00215FB5" w:rsidRDefault="00386BDD" w:rsidP="00386BDD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</w:r>
      <w:r w:rsidR="007445C8">
        <w:rPr>
          <w:rFonts w:asciiTheme="minorHAnsi" w:eastAsia="Georgia" w:hAnsiTheme="minorHAnsi" w:cs="Georgia"/>
          <w:color w:val="000000"/>
          <w:sz w:val="22"/>
          <w:szCs w:val="22"/>
        </w:rPr>
        <w:t xml:space="preserve">Full time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Faculty class will have </w:t>
      </w:r>
      <w:proofErr w:type="spell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toString</w:t>
      </w:r>
      <w:proofErr w:type="spell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method: This method will return First name ,last name and course</w:t>
      </w:r>
      <w:r w:rsidR="007445C8">
        <w:rPr>
          <w:rFonts w:asciiTheme="minorHAnsi" w:eastAsia="Georgia" w:hAnsiTheme="minorHAnsi" w:cs="Georgia"/>
          <w:color w:val="000000"/>
          <w:sz w:val="22"/>
          <w:szCs w:val="22"/>
        </w:rPr>
        <w:t xml:space="preserve"> and salary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.Use “Super” to return first name </w:t>
      </w:r>
      <w:r w:rsidR="007445C8">
        <w:rPr>
          <w:rFonts w:asciiTheme="minorHAnsi" w:eastAsia="Georgia" w:hAnsiTheme="minorHAnsi" w:cs="Georgia"/>
          <w:color w:val="000000"/>
          <w:sz w:val="22"/>
          <w:szCs w:val="22"/>
        </w:rPr>
        <w:t>,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last name </w:t>
      </w:r>
      <w:r w:rsidR="007445C8">
        <w:rPr>
          <w:rFonts w:asciiTheme="minorHAnsi" w:eastAsia="Georgia" w:hAnsiTheme="minorHAnsi" w:cs="Georgia"/>
          <w:color w:val="000000"/>
          <w:sz w:val="22"/>
          <w:szCs w:val="22"/>
        </w:rPr>
        <w:t xml:space="preserve"> and course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from </w:t>
      </w:r>
      <w:r w:rsidR="00BC7639">
        <w:rPr>
          <w:rFonts w:asciiTheme="minorHAnsi" w:eastAsia="Georgia" w:hAnsiTheme="minorHAnsi" w:cs="Georgia"/>
          <w:color w:val="000000"/>
          <w:sz w:val="22"/>
          <w:szCs w:val="22"/>
        </w:rPr>
        <w:t>faculty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class. And then add </w:t>
      </w:r>
      <w:r w:rsidR="00BC7639">
        <w:rPr>
          <w:rFonts w:asciiTheme="minorHAnsi" w:eastAsia="Georgia" w:hAnsiTheme="minorHAnsi" w:cs="Georgia"/>
          <w:color w:val="000000"/>
          <w:sz w:val="22"/>
          <w:szCs w:val="22"/>
        </w:rPr>
        <w:t>salary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from current class</w:t>
      </w:r>
    </w:p>
    <w:p w:rsidR="00BC7639" w:rsidRPr="00386BDD" w:rsidRDefault="00BC7639" w:rsidP="00BC7639">
      <w:pPr>
        <w:tabs>
          <w:tab w:val="left" w:pos="500"/>
          <w:tab w:val="left" w:pos="5460"/>
        </w:tabs>
        <w:spacing w:before="73" w:line="264" w:lineRule="auto"/>
        <w:ind w:right="75"/>
        <w:jc w:val="both"/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</w:pPr>
      <w:r>
        <w:rPr>
          <w:rFonts w:asciiTheme="minorHAnsi" w:eastAsia="Georgia" w:hAnsiTheme="minorHAnsi" w:cs="Georgia"/>
          <w:b/>
          <w:color w:val="000000"/>
          <w:sz w:val="28"/>
          <w:szCs w:val="28"/>
        </w:rPr>
        <w:t xml:space="preserve">     Part Time </w:t>
      </w:r>
      <w:r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 xml:space="preserve">Faculty </w:t>
      </w:r>
      <w:proofErr w:type="gramStart"/>
      <w:r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class(</w:t>
      </w:r>
      <w:proofErr w:type="gramEnd"/>
      <w:r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 xml:space="preserve">subclass of </w:t>
      </w:r>
      <w:r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Faculty</w:t>
      </w:r>
      <w:r w:rsidRPr="00386BDD">
        <w:rPr>
          <w:rFonts w:asciiTheme="minorHAnsi" w:eastAsia="Georgia" w:hAnsiTheme="minorHAnsi" w:cs="Georgia"/>
          <w:b/>
          <w:color w:val="000000"/>
          <w:sz w:val="28"/>
          <w:szCs w:val="28"/>
          <w:u w:val="single"/>
        </w:rPr>
        <w:t>)</w:t>
      </w:r>
      <w:r w:rsidRPr="00386BDD"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  <w:tab/>
      </w:r>
    </w:p>
    <w:p w:rsidR="00BC7639" w:rsidRPr="00215FB5" w:rsidRDefault="00BC7639" w:rsidP="00BC7639">
      <w:pPr>
        <w:pStyle w:val="ListParagraph"/>
        <w:tabs>
          <w:tab w:val="left" w:pos="500"/>
          <w:tab w:val="left" w:pos="5460"/>
        </w:tabs>
        <w:spacing w:before="73" w:line="264" w:lineRule="auto"/>
        <w:ind w:left="850" w:right="75"/>
        <w:jc w:val="both"/>
        <w:rPr>
          <w:rFonts w:asciiTheme="minorHAnsi" w:eastAsia="Georgia" w:hAnsiTheme="minorHAnsi" w:cs="Georgia"/>
          <w:color w:val="000000"/>
          <w:spacing w:val="42"/>
          <w:sz w:val="24"/>
          <w:szCs w:val="24"/>
        </w:rPr>
      </w:pPr>
    </w:p>
    <w:p w:rsidR="00BC7639" w:rsidRDefault="00BC7639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ab/>
      </w:r>
      <w:r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 xml:space="preserve">Private </w:t>
      </w:r>
      <w:proofErr w:type="gramStart"/>
      <w:r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 xml:space="preserve">variable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:</w:t>
      </w:r>
      <w:proofErr w:type="gramEnd"/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 </w:t>
      </w:r>
      <w:proofErr w:type="spellStart"/>
      <w:r>
        <w:rPr>
          <w:rFonts w:asciiTheme="minorHAnsi" w:eastAsia="Georgia" w:hAnsiTheme="minorHAnsi" w:cs="Georgia"/>
          <w:color w:val="000000"/>
          <w:sz w:val="22"/>
          <w:szCs w:val="22"/>
        </w:rPr>
        <w:t>perHourRate</w:t>
      </w:r>
      <w:proofErr w:type="spellEnd"/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:</w:t>
      </w:r>
    </w:p>
    <w:p w:rsidR="00BC7639" w:rsidRDefault="00BC7639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</w:rPr>
      </w:pP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ab/>
      </w:r>
      <w:r w:rsidRPr="00A86F7F">
        <w:rPr>
          <w:rFonts w:asciiTheme="minorHAnsi" w:eastAsia="Georgia" w:hAnsiTheme="minorHAnsi" w:cs="Georgia"/>
          <w:color w:val="000000"/>
          <w:sz w:val="22"/>
          <w:szCs w:val="22"/>
          <w:u w:val="single"/>
        </w:rPr>
        <w:t>Constructors:</w:t>
      </w: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 xml:space="preserve"> 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1) default 2) argument will be first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eastAsia="Georgia" w:hAnsiTheme="minorHAnsi" w:cs="Georgia"/>
          <w:color w:val="000000"/>
          <w:sz w:val="22"/>
          <w:szCs w:val="22"/>
        </w:rPr>
        <w:t>name ,</w:t>
      </w:r>
      <w:proofErr w:type="gramEnd"/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last name and course and </w:t>
      </w:r>
      <w:proofErr w:type="spellStart"/>
      <w:r>
        <w:rPr>
          <w:rFonts w:asciiTheme="minorHAnsi" w:eastAsia="Georgia" w:hAnsiTheme="minorHAnsi" w:cs="Georgia"/>
          <w:color w:val="000000"/>
          <w:sz w:val="22"/>
          <w:szCs w:val="22"/>
        </w:rPr>
        <w:t>perHourRate</w:t>
      </w:r>
      <w:proofErr w:type="spellEnd"/>
      <w:r>
        <w:rPr>
          <w:rFonts w:asciiTheme="minorHAnsi" w:eastAsia="Georgia" w:hAnsiTheme="minorHAnsi" w:cs="Georgia"/>
          <w:color w:val="000000"/>
          <w:sz w:val="22"/>
          <w:szCs w:val="22"/>
        </w:rPr>
        <w:t>. T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o initialize first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proofErr w:type="gramStart"/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name 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,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l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ast</w:t>
      </w:r>
      <w:proofErr w:type="gramEnd"/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name  and course call set method of sup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>e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r</w:t>
      </w:r>
      <w:r w:rsidRPr="00A86F7F">
        <w:rPr>
          <w:rFonts w:asciiTheme="minorHAnsi" w:eastAsia="Georgia" w:hAnsiTheme="minorHAnsi" w:cs="Georgia"/>
          <w:color w:val="000000"/>
          <w:sz w:val="22"/>
          <w:szCs w:val="22"/>
        </w:rPr>
        <w:t xml:space="preserve"> class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(faculty)</w:t>
      </w:r>
      <w:r>
        <w:rPr>
          <w:rFonts w:asciiTheme="minorHAnsi" w:eastAsia="Georgia" w:hAnsiTheme="minorHAnsi" w:cs="Georgia"/>
          <w:b/>
          <w:color w:val="000000"/>
          <w:sz w:val="22"/>
          <w:szCs w:val="22"/>
        </w:rPr>
        <w:t xml:space="preserve">. </w:t>
      </w:r>
    </w:p>
    <w:p w:rsidR="00BC7639" w:rsidRDefault="00BC7639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hAnsiTheme="minorHAnsi"/>
          <w:w w:val="124"/>
          <w:sz w:val="22"/>
          <w:szCs w:val="22"/>
        </w:rPr>
      </w:pPr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A86F7F">
        <w:rPr>
          <w:rFonts w:asciiTheme="minorHAnsi" w:hAnsiTheme="minorHAnsi"/>
          <w:w w:val="124"/>
          <w:sz w:val="22"/>
          <w:szCs w:val="22"/>
        </w:rPr>
        <w:t xml:space="preserve">     </w:t>
      </w:r>
      <w:r w:rsidRPr="00215FB5">
        <w:rPr>
          <w:rFonts w:asciiTheme="minorHAnsi" w:hAnsiTheme="minorHAnsi"/>
          <w:w w:val="124"/>
          <w:sz w:val="22"/>
          <w:szCs w:val="22"/>
          <w:u w:val="single"/>
        </w:rPr>
        <w:t xml:space="preserve">Create get and set methods </w:t>
      </w:r>
      <w:r>
        <w:rPr>
          <w:rFonts w:asciiTheme="minorHAnsi" w:hAnsiTheme="minorHAnsi"/>
          <w:w w:val="124"/>
          <w:sz w:val="22"/>
          <w:szCs w:val="22"/>
          <w:u w:val="single"/>
        </w:rPr>
        <w:t xml:space="preserve">(accessor and </w:t>
      </w:r>
      <w:proofErr w:type="spellStart"/>
      <w:r>
        <w:rPr>
          <w:rFonts w:asciiTheme="minorHAnsi" w:hAnsiTheme="minorHAnsi"/>
          <w:w w:val="124"/>
          <w:sz w:val="22"/>
          <w:szCs w:val="22"/>
          <w:u w:val="single"/>
        </w:rPr>
        <w:t>mutator</w:t>
      </w:r>
      <w:proofErr w:type="spellEnd"/>
      <w:proofErr w:type="gramStart"/>
      <w:r>
        <w:rPr>
          <w:rFonts w:asciiTheme="minorHAnsi" w:hAnsiTheme="minorHAnsi"/>
          <w:w w:val="124"/>
          <w:sz w:val="22"/>
          <w:szCs w:val="22"/>
          <w:u w:val="single"/>
        </w:rPr>
        <w:t>) :</w:t>
      </w:r>
      <w:proofErr w:type="gramEnd"/>
      <w:r>
        <w:rPr>
          <w:rFonts w:asciiTheme="minorHAnsi" w:hAnsiTheme="minorHAnsi"/>
          <w:w w:val="124"/>
          <w:sz w:val="22"/>
          <w:szCs w:val="22"/>
          <w:u w:val="single"/>
        </w:rPr>
        <w:t xml:space="preserve"> </w:t>
      </w:r>
      <w:r w:rsidRPr="00215FB5">
        <w:rPr>
          <w:rFonts w:asciiTheme="minorHAnsi" w:hAnsiTheme="minorHAnsi"/>
          <w:w w:val="124"/>
          <w:sz w:val="22"/>
          <w:szCs w:val="22"/>
        </w:rPr>
        <w:t xml:space="preserve">for </w:t>
      </w:r>
      <w:r>
        <w:rPr>
          <w:rFonts w:asciiTheme="minorHAnsi" w:hAnsiTheme="minorHAnsi"/>
          <w:w w:val="124"/>
          <w:sz w:val="22"/>
          <w:szCs w:val="22"/>
        </w:rPr>
        <w:t>PRIVATE variable</w:t>
      </w:r>
    </w:p>
    <w:p w:rsidR="00BC7639" w:rsidRDefault="00BC7639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</w:rPr>
      </w:pPr>
    </w:p>
    <w:p w:rsidR="00BC7639" w:rsidRPr="00215FB5" w:rsidRDefault="00BC7639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</w:rPr>
        <w:tab/>
      </w:r>
      <w:proofErr w:type="spellStart"/>
      <w:proofErr w:type="gramStart"/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>toString</w:t>
      </w:r>
      <w:proofErr w:type="spellEnd"/>
      <w:proofErr w:type="gramEnd"/>
      <w:r w:rsidRPr="00215FB5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 xml:space="preserve"> Method(Override parent’s method)</w:t>
      </w:r>
    </w:p>
    <w:p w:rsidR="00BC7639" w:rsidRPr="00215FB5" w:rsidRDefault="00BC7639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</w:p>
    <w:p w:rsidR="00BC7639" w:rsidRPr="00215FB5" w:rsidRDefault="00BC7639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</w:r>
      <w:proofErr w:type="gramStart"/>
      <w:r>
        <w:rPr>
          <w:rFonts w:asciiTheme="minorHAnsi" w:eastAsia="Georgia" w:hAnsiTheme="minorHAnsi" w:cs="Georgia"/>
          <w:color w:val="000000"/>
          <w:sz w:val="22"/>
          <w:szCs w:val="22"/>
        </w:rPr>
        <w:t>part</w:t>
      </w:r>
      <w:proofErr w:type="gramEnd"/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time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Faculty class will have </w:t>
      </w:r>
      <w:proofErr w:type="spellStart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toString</w:t>
      </w:r>
      <w:proofErr w:type="spell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method: This method will return First name ,last name and course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and </w:t>
      </w:r>
      <w:proofErr w:type="spellStart"/>
      <w:r>
        <w:rPr>
          <w:rFonts w:asciiTheme="minorHAnsi" w:eastAsia="Georgia" w:hAnsiTheme="minorHAnsi" w:cs="Georgia"/>
          <w:color w:val="000000"/>
          <w:sz w:val="22"/>
          <w:szCs w:val="22"/>
        </w:rPr>
        <w:t>perHourRate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.Use</w:t>
      </w:r>
      <w:proofErr w:type="spellEnd"/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“Super” to return first name 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,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last name 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and course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from </w:t>
      </w:r>
      <w:r>
        <w:rPr>
          <w:rFonts w:asciiTheme="minorHAnsi" w:eastAsia="Georgia" w:hAnsiTheme="minorHAnsi" w:cs="Georgia"/>
          <w:color w:val="000000"/>
          <w:sz w:val="22"/>
          <w:szCs w:val="22"/>
        </w:rPr>
        <w:t>faculty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class. And then add </w:t>
      </w:r>
      <w:proofErr w:type="spellStart"/>
      <w:r>
        <w:rPr>
          <w:rFonts w:asciiTheme="minorHAnsi" w:eastAsia="Georgia" w:hAnsiTheme="minorHAnsi" w:cs="Georgia"/>
          <w:color w:val="000000"/>
          <w:sz w:val="22"/>
          <w:szCs w:val="22"/>
        </w:rPr>
        <w:t>perHourRate</w:t>
      </w:r>
      <w:proofErr w:type="spellEnd"/>
      <w:r>
        <w:rPr>
          <w:rFonts w:asciiTheme="minorHAnsi" w:eastAsia="Georgia" w:hAnsiTheme="minorHAnsi" w:cs="Georgia"/>
          <w:color w:val="000000"/>
          <w:sz w:val="22"/>
          <w:szCs w:val="22"/>
        </w:rPr>
        <w:t xml:space="preserve"> </w:t>
      </w: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>from current class</w:t>
      </w:r>
    </w:p>
    <w:p w:rsidR="00BC7639" w:rsidRPr="00386BDD" w:rsidRDefault="00BC7639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8"/>
          <w:szCs w:val="28"/>
        </w:rPr>
      </w:pPr>
    </w:p>
    <w:p w:rsidR="00386BDD" w:rsidRPr="00386BDD" w:rsidRDefault="00386BDD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8"/>
          <w:szCs w:val="28"/>
        </w:rPr>
      </w:pPr>
    </w:p>
    <w:p w:rsidR="00BC66DB" w:rsidRPr="00215FB5" w:rsidRDefault="003A534C" w:rsidP="00BC763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</w:r>
    </w:p>
    <w:p w:rsidR="00BC66DB" w:rsidRDefault="00BC66DB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</w:p>
    <w:p w:rsidR="00BC7639" w:rsidRDefault="00BC7639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</w:p>
    <w:p w:rsidR="00BC7639" w:rsidRDefault="00BC7639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</w:p>
    <w:p w:rsidR="00BC7639" w:rsidRDefault="00BC7639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</w:p>
    <w:p w:rsidR="00BC7639" w:rsidRDefault="00BC7639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</w:p>
    <w:p w:rsidR="00BC7639" w:rsidRDefault="00BC7639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</w:p>
    <w:p w:rsidR="00BC7639" w:rsidRPr="00BC7639" w:rsidRDefault="00BC7639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</w:pPr>
      <w:proofErr w:type="spellStart"/>
      <w:r w:rsidRPr="00BC7639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lastRenderedPageBreak/>
        <w:t>TestEmployee</w:t>
      </w:r>
      <w:proofErr w:type="spellEnd"/>
      <w:r w:rsidRPr="00BC7639">
        <w:rPr>
          <w:rFonts w:asciiTheme="minorHAnsi" w:eastAsia="Georgia" w:hAnsiTheme="minorHAnsi" w:cs="Georgia"/>
          <w:b/>
          <w:color w:val="000000"/>
          <w:sz w:val="22"/>
          <w:szCs w:val="22"/>
          <w:u w:val="single"/>
        </w:rPr>
        <w:t xml:space="preserve"> CLASS</w:t>
      </w:r>
    </w:p>
    <w:p w:rsidR="00BC66DB" w:rsidRPr="00215FB5" w:rsidRDefault="008C315C" w:rsidP="00BC66DB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</w:r>
      <w:r w:rsidR="005F0C74" w:rsidRPr="00215FB5">
        <w:rPr>
          <w:rFonts w:asciiTheme="minorHAnsi" w:eastAsia="Georgia" w:hAnsiTheme="minorHAnsi" w:cs="Georgia"/>
          <w:color w:val="000000"/>
          <w:sz w:val="22"/>
          <w:szCs w:val="22"/>
        </w:rPr>
        <w:t>In your test class</w:t>
      </w:r>
      <w:r w:rsidR="00BF6D54" w:rsidRPr="00215FB5">
        <w:rPr>
          <w:rFonts w:asciiTheme="minorHAnsi" w:eastAsia="Georgia" w:hAnsiTheme="minorHAnsi" w:cs="Georgia"/>
          <w:color w:val="000000"/>
          <w:sz w:val="22"/>
          <w:szCs w:val="22"/>
        </w:rPr>
        <w:t>: (Main method)</w:t>
      </w:r>
    </w:p>
    <w:p w:rsidR="005F0C74" w:rsidRPr="00215FB5" w:rsidRDefault="008C315C" w:rsidP="006D1705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z w:val="22"/>
          <w:szCs w:val="22"/>
        </w:rPr>
        <w:tab/>
      </w:r>
      <w:r w:rsidR="005F0C74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Instantiate one object of each class.  Display its contents using the </w:t>
      </w:r>
      <w:proofErr w:type="spellStart"/>
      <w:r w:rsidR="005F0C74" w:rsidRPr="00215FB5">
        <w:rPr>
          <w:rFonts w:asciiTheme="minorHAnsi" w:eastAsia="Georgia" w:hAnsiTheme="minorHAnsi" w:cs="Georgia"/>
          <w:color w:val="000000"/>
          <w:sz w:val="22"/>
          <w:szCs w:val="22"/>
        </w:rPr>
        <w:t>toString</w:t>
      </w:r>
      <w:proofErr w:type="spellEnd"/>
      <w:r w:rsidR="005F0C74" w:rsidRPr="00215FB5">
        <w:rPr>
          <w:rFonts w:asciiTheme="minorHAnsi" w:eastAsia="Georgia" w:hAnsiTheme="minorHAnsi" w:cs="Georgia"/>
          <w:color w:val="000000"/>
          <w:sz w:val="22"/>
          <w:szCs w:val="22"/>
        </w:rPr>
        <w:t xml:space="preserve"> method.  </w:t>
      </w:r>
    </w:p>
    <w:p w:rsidR="007F24F3" w:rsidRPr="00215FB5" w:rsidRDefault="007F24F3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</w:pPr>
    </w:p>
    <w:p w:rsidR="007F24F3" w:rsidRPr="00215FB5" w:rsidRDefault="007F24F3" w:rsidP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ab/>
      </w:r>
    </w:p>
    <w:p w:rsidR="004D4078" w:rsidRPr="00215FB5" w:rsidRDefault="009531FC" w:rsidP="00B575A9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Arial" w:hAnsiTheme="minorHAnsi" w:cs="Arial"/>
          <w:sz w:val="22"/>
          <w:szCs w:val="22"/>
        </w:rPr>
      </w:pPr>
      <w:r w:rsidRPr="00215FB5">
        <w:rPr>
          <w:rFonts w:asciiTheme="minorHAnsi" w:eastAsia="Georgia" w:hAnsiTheme="minorHAnsi" w:cs="Georgia"/>
          <w:color w:val="000000"/>
          <w:spacing w:val="42"/>
          <w:sz w:val="22"/>
          <w:szCs w:val="22"/>
        </w:rPr>
        <w:tab/>
      </w:r>
    </w:p>
    <w:p w:rsidR="004D4078" w:rsidRPr="00215FB5" w:rsidRDefault="004D4078">
      <w:pPr>
        <w:tabs>
          <w:tab w:val="left" w:pos="500"/>
        </w:tabs>
        <w:spacing w:before="73" w:line="264" w:lineRule="auto"/>
        <w:ind w:left="500" w:right="75" w:hanging="400"/>
        <w:jc w:val="both"/>
        <w:rPr>
          <w:rFonts w:asciiTheme="minorHAnsi" w:eastAsia="Arial" w:hAnsiTheme="minorHAnsi" w:cs="Arial"/>
          <w:sz w:val="22"/>
          <w:szCs w:val="22"/>
        </w:rPr>
      </w:pPr>
    </w:p>
    <w:sectPr w:rsidR="004D4078" w:rsidRPr="00215FB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97023"/>
    <w:multiLevelType w:val="hybridMultilevel"/>
    <w:tmpl w:val="862A5D92"/>
    <w:lvl w:ilvl="0" w:tplc="94C4B0AE">
      <w:start w:val="1"/>
      <w:numFmt w:val="decimal"/>
      <w:lvlText w:val="%1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563A3882"/>
    <w:multiLevelType w:val="multilevel"/>
    <w:tmpl w:val="32649E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DE"/>
    <w:rsid w:val="00010101"/>
    <w:rsid w:val="00085212"/>
    <w:rsid w:val="00215FB5"/>
    <w:rsid w:val="00256A25"/>
    <w:rsid w:val="002A089C"/>
    <w:rsid w:val="00386BDD"/>
    <w:rsid w:val="003A534C"/>
    <w:rsid w:val="003A68DD"/>
    <w:rsid w:val="003A71D9"/>
    <w:rsid w:val="004D4078"/>
    <w:rsid w:val="00556412"/>
    <w:rsid w:val="005A627E"/>
    <w:rsid w:val="005D52CA"/>
    <w:rsid w:val="005F0C74"/>
    <w:rsid w:val="00626ADE"/>
    <w:rsid w:val="00663129"/>
    <w:rsid w:val="006D1705"/>
    <w:rsid w:val="007445C8"/>
    <w:rsid w:val="00766F90"/>
    <w:rsid w:val="00785EF0"/>
    <w:rsid w:val="007B0C38"/>
    <w:rsid w:val="007F24F3"/>
    <w:rsid w:val="008623B1"/>
    <w:rsid w:val="0089628B"/>
    <w:rsid w:val="008C315C"/>
    <w:rsid w:val="00906594"/>
    <w:rsid w:val="009531FC"/>
    <w:rsid w:val="009816C7"/>
    <w:rsid w:val="009C40F7"/>
    <w:rsid w:val="00A26718"/>
    <w:rsid w:val="00A86F7F"/>
    <w:rsid w:val="00AA16EA"/>
    <w:rsid w:val="00AA37B2"/>
    <w:rsid w:val="00AC6986"/>
    <w:rsid w:val="00AD574F"/>
    <w:rsid w:val="00B575A9"/>
    <w:rsid w:val="00BB4289"/>
    <w:rsid w:val="00BC66DB"/>
    <w:rsid w:val="00BC7639"/>
    <w:rsid w:val="00BD3180"/>
    <w:rsid w:val="00BF6D54"/>
    <w:rsid w:val="00CA6363"/>
    <w:rsid w:val="00CD7F0D"/>
    <w:rsid w:val="00D6043D"/>
    <w:rsid w:val="00D64319"/>
    <w:rsid w:val="00DF58AA"/>
    <w:rsid w:val="00E2101B"/>
    <w:rsid w:val="00E741FB"/>
    <w:rsid w:val="00EC4ACA"/>
    <w:rsid w:val="00FC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E52B7-58D4-488F-B4CF-752F0309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F24F3"/>
    <w:pPr>
      <w:ind w:left="720"/>
      <w:contextualSpacing/>
    </w:pPr>
  </w:style>
  <w:style w:type="table" w:styleId="TableGrid">
    <w:name w:val="Table Grid"/>
    <w:basedOn w:val="TableNormal"/>
    <w:uiPriority w:val="59"/>
    <w:rsid w:val="00953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68DD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2</cp:revision>
  <dcterms:created xsi:type="dcterms:W3CDTF">2019-11-28T20:06:00Z</dcterms:created>
  <dcterms:modified xsi:type="dcterms:W3CDTF">2019-11-28T20:06:00Z</dcterms:modified>
</cp:coreProperties>
</file>